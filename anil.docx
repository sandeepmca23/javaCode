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3BB2" w14:textId="41D10257" w:rsidR="00A35274" w:rsidRPr="00E93A1C" w:rsidRDefault="00DC1227" w:rsidP="00EC0AD3">
      <w:pPr>
        <w:jc w:val="center"/>
        <w:rPr>
          <w:rFonts w:ascii="Calibri" w:hAnsi="Calibri" w:cs="Arial"/>
          <w:b/>
          <w:color w:val="1F497D" w:themeColor="text2"/>
          <w:sz w:val="44"/>
          <w:szCs w:val="44"/>
        </w:rPr>
      </w:pPr>
      <w:r w:rsidRPr="00DC1227">
        <w:rPr>
          <w:rFonts w:ascii="Calibri" w:hAnsi="Calibri" w:cs="Arial"/>
          <w:b/>
          <w:color w:val="1F497D" w:themeColor="text2"/>
          <w:sz w:val="44"/>
          <w:szCs w:val="44"/>
        </w:rPr>
        <w:t>KOLLATI ANIL KUMAR</w:t>
      </w:r>
    </w:p>
    <w:p w14:paraId="1F6300E5" w14:textId="7BD652C6" w:rsidR="007B3126" w:rsidRPr="00B86DD7" w:rsidRDefault="00EC0AD3" w:rsidP="00E93A1C">
      <w:pPr>
        <w:rPr>
          <w:rFonts w:ascii="Arial Black" w:hAnsi="Arial Black" w:cs="Arial"/>
          <w:b/>
          <w:noProof/>
          <w:color w:val="1F497D" w:themeColor="text2"/>
          <w:sz w:val="22"/>
          <w:szCs w:val="22"/>
        </w:rPr>
      </w:pPr>
      <w:r w:rsidRPr="00B86DD7">
        <w:rPr>
          <w:rFonts w:ascii="Arial Black" w:hAnsi="Arial Black" w:cs="Arial"/>
          <w:b/>
          <w:color w:val="1F497D" w:themeColor="text2"/>
          <w:sz w:val="32"/>
          <w:szCs w:val="32"/>
        </w:rPr>
        <w:t xml:space="preserve">         </w:t>
      </w:r>
    </w:p>
    <w:p w14:paraId="342613E1" w14:textId="77777777" w:rsidR="00EC0AD3" w:rsidRDefault="00245EE2" w:rsidP="007B3126">
      <w:pPr>
        <w:rPr>
          <w:rFonts w:ascii="Calibri" w:hAnsi="Calibri"/>
          <w:color w:val="1F497D" w:themeColor="text2"/>
          <w:sz w:val="22"/>
          <w:szCs w:val="22"/>
        </w:rPr>
      </w:pPr>
      <w:r w:rsidRPr="0075789C">
        <w:rPr>
          <w:rFonts w:ascii="Calibri" w:hAnsi="Calibri"/>
          <w:color w:val="1F497D" w:themeColor="text2"/>
          <w:sz w:val="22"/>
          <w:szCs w:val="22"/>
        </w:rPr>
        <w:tab/>
      </w:r>
      <w:r w:rsidRPr="0075789C">
        <w:rPr>
          <w:rFonts w:ascii="Calibri" w:hAnsi="Calibri"/>
          <w:color w:val="1F497D" w:themeColor="text2"/>
          <w:sz w:val="22"/>
          <w:szCs w:val="22"/>
        </w:rPr>
        <w:tab/>
      </w:r>
      <w:r w:rsidRPr="0075789C">
        <w:rPr>
          <w:rFonts w:ascii="Calibri" w:hAnsi="Calibri"/>
          <w:color w:val="1F497D" w:themeColor="text2"/>
          <w:sz w:val="22"/>
          <w:szCs w:val="22"/>
        </w:rPr>
        <w:tab/>
      </w:r>
      <w:r w:rsidRPr="0075789C">
        <w:rPr>
          <w:rFonts w:ascii="Calibri" w:hAnsi="Calibri"/>
          <w:color w:val="1F497D" w:themeColor="text2"/>
          <w:sz w:val="22"/>
          <w:szCs w:val="22"/>
        </w:rPr>
        <w:tab/>
      </w:r>
      <w:r w:rsidRPr="0075789C">
        <w:rPr>
          <w:rFonts w:ascii="Calibri" w:hAnsi="Calibri"/>
          <w:color w:val="1F497D" w:themeColor="text2"/>
          <w:sz w:val="22"/>
          <w:szCs w:val="22"/>
        </w:rPr>
        <w:tab/>
      </w:r>
      <w:r w:rsidRPr="0075789C">
        <w:rPr>
          <w:rFonts w:ascii="Calibri" w:hAnsi="Calibri"/>
          <w:color w:val="1F497D" w:themeColor="text2"/>
          <w:sz w:val="22"/>
          <w:szCs w:val="22"/>
        </w:rPr>
        <w:tab/>
      </w:r>
    </w:p>
    <w:p w14:paraId="33D56B8A" w14:textId="77777777" w:rsidR="0005307F" w:rsidRDefault="0005307F" w:rsidP="007B3126">
      <w:pPr>
        <w:rPr>
          <w:rFonts w:ascii="Calibri" w:hAnsi="Calibri"/>
          <w:color w:val="1F497D" w:themeColor="text2"/>
          <w:sz w:val="22"/>
          <w:szCs w:val="22"/>
        </w:rPr>
      </w:pPr>
    </w:p>
    <w:p w14:paraId="1D8B6DF1" w14:textId="4AD2E84B" w:rsidR="00D84217" w:rsidRDefault="00245EE2" w:rsidP="007B3126">
      <w:pPr>
        <w:rPr>
          <w:rFonts w:asciiTheme="majorHAnsi" w:hAnsiTheme="majorHAnsi"/>
          <w:b/>
          <w:color w:val="1F497D" w:themeColor="text2"/>
        </w:rPr>
      </w:pPr>
      <w:r w:rsidRPr="0075789C">
        <w:rPr>
          <w:rFonts w:asciiTheme="majorHAnsi" w:hAnsiTheme="majorHAnsi"/>
          <w:color w:val="1F497D" w:themeColor="text2"/>
        </w:rPr>
        <w:t xml:space="preserve">Email: </w:t>
      </w:r>
      <w:hyperlink r:id="rId8">
        <w:r w:rsidR="00DC1227" w:rsidRPr="00036E27">
          <w:rPr>
            <w:color w:val="365F91" w:themeColor="accent1" w:themeShade="BF"/>
            <w:spacing w:val="-1"/>
            <w:sz w:val="26"/>
          </w:rPr>
          <w:t>kollatianilkumar7@gmail.com</w:t>
        </w:r>
      </w:hyperlink>
      <w:r w:rsidR="00EC0AD3">
        <w:rPr>
          <w:rFonts w:asciiTheme="majorHAnsi" w:hAnsiTheme="majorHAnsi"/>
          <w:color w:val="1F497D" w:themeColor="text2"/>
        </w:rPr>
        <w:t xml:space="preserve">                                          </w:t>
      </w:r>
      <w:r w:rsidR="00320050">
        <w:rPr>
          <w:rFonts w:asciiTheme="majorHAnsi" w:hAnsiTheme="majorHAnsi"/>
          <w:color w:val="1F497D" w:themeColor="text2"/>
        </w:rPr>
        <w:t xml:space="preserve">                          </w:t>
      </w:r>
      <w:r w:rsidR="00EC0AD3">
        <w:rPr>
          <w:rFonts w:asciiTheme="majorHAnsi" w:hAnsiTheme="majorHAnsi"/>
          <w:color w:val="1F497D" w:themeColor="text2"/>
        </w:rPr>
        <w:t xml:space="preserve"> </w:t>
      </w:r>
      <w:r w:rsidR="00D84217" w:rsidRPr="0075789C">
        <w:rPr>
          <w:rFonts w:asciiTheme="majorHAnsi" w:hAnsiTheme="majorHAnsi"/>
          <w:color w:val="1F497D" w:themeColor="text2"/>
        </w:rPr>
        <w:t xml:space="preserve">Mobile: </w:t>
      </w:r>
      <w:r w:rsidR="00D5104E" w:rsidRPr="0075789C">
        <w:rPr>
          <w:rFonts w:asciiTheme="majorHAnsi" w:hAnsiTheme="majorHAnsi"/>
          <w:b/>
          <w:color w:val="1F497D" w:themeColor="text2"/>
        </w:rPr>
        <w:t xml:space="preserve">+91 </w:t>
      </w:r>
      <w:r w:rsidR="00DC1227" w:rsidRPr="00DC1227">
        <w:rPr>
          <w:rFonts w:asciiTheme="majorHAnsi" w:hAnsiTheme="majorHAnsi"/>
          <w:b/>
          <w:color w:val="1F497D" w:themeColor="text2"/>
        </w:rPr>
        <w:t>9182471418</w:t>
      </w:r>
    </w:p>
    <w:p w14:paraId="0905841B" w14:textId="77777777" w:rsidR="00D75FD3" w:rsidRPr="00EC0AD3" w:rsidRDefault="00D75FD3" w:rsidP="007B3126">
      <w:pPr>
        <w:rPr>
          <w:rFonts w:ascii="Calibri" w:hAnsi="Calibri"/>
          <w:color w:val="1F497D" w:themeColor="text2"/>
          <w:sz w:val="22"/>
          <w:szCs w:val="22"/>
        </w:rPr>
      </w:pPr>
      <w:r>
        <w:rPr>
          <w:rFonts w:ascii="Calibri" w:hAnsi="Calibri"/>
          <w:color w:val="1F497D" w:themeColor="text2"/>
          <w:sz w:val="22"/>
          <w:szCs w:val="22"/>
        </w:rPr>
        <w:t xml:space="preserve">                                                                                                                                                                      </w:t>
      </w:r>
    </w:p>
    <w:p w14:paraId="33A9B336" w14:textId="77777777" w:rsidR="00DE7F00" w:rsidRPr="0075789C" w:rsidRDefault="00285920" w:rsidP="007B3126">
      <w:pPr>
        <w:rPr>
          <w:color w:val="1F497D" w:themeColor="text2"/>
          <w:sz w:val="22"/>
          <w:szCs w:val="22"/>
        </w:rPr>
      </w:pPr>
      <w:r w:rsidRPr="0075789C">
        <w:rPr>
          <w:color w:val="1F497D" w:themeColor="text2"/>
          <w:sz w:val="22"/>
          <w:szCs w:val="22"/>
        </w:rPr>
        <w:tab/>
      </w:r>
      <w:r w:rsidR="007B3126" w:rsidRPr="0075789C">
        <w:rPr>
          <w:rFonts w:ascii="Calibri" w:hAnsi="Calibri"/>
          <w:color w:val="1F497D" w:themeColor="text2"/>
          <w:sz w:val="22"/>
          <w:szCs w:val="22"/>
        </w:rPr>
        <w:tab/>
      </w:r>
    </w:p>
    <w:p w14:paraId="104CE953" w14:textId="77777777" w:rsidR="00DE7F00" w:rsidRPr="0075789C" w:rsidRDefault="00E53704" w:rsidP="00587C84">
      <w:pPr>
        <w:pStyle w:val="Caption"/>
        <w:spacing w:line="276" w:lineRule="auto"/>
        <w:rPr>
          <w:rFonts w:ascii="Calibri" w:hAnsi="Calibri"/>
          <w:color w:val="1F497D" w:themeColor="text2"/>
          <w:sz w:val="28"/>
          <w:szCs w:val="28"/>
        </w:rPr>
      </w:pPr>
      <w:r w:rsidRPr="0075789C">
        <w:rPr>
          <w:rFonts w:ascii="Calibri" w:hAnsi="Calibri"/>
          <w:color w:val="1F497D" w:themeColor="text2"/>
          <w:sz w:val="28"/>
          <w:szCs w:val="28"/>
        </w:rPr>
        <w:t>CAREER OBJECTIVE</w:t>
      </w:r>
    </w:p>
    <w:p w14:paraId="719FCC4C" w14:textId="77777777" w:rsidR="00D84217" w:rsidRPr="0075789C" w:rsidRDefault="00D84217" w:rsidP="00A150E1">
      <w:pPr>
        <w:rPr>
          <w:rFonts w:asciiTheme="majorHAnsi" w:hAnsiTheme="majorHAnsi"/>
          <w:color w:val="1F497D" w:themeColor="text2"/>
        </w:rPr>
      </w:pPr>
    </w:p>
    <w:p w14:paraId="1A6D73D3" w14:textId="77777777" w:rsidR="00A150E1" w:rsidRPr="0075789C" w:rsidRDefault="00A150E1" w:rsidP="00A150E1">
      <w:pPr>
        <w:rPr>
          <w:rFonts w:asciiTheme="majorHAnsi" w:hAnsiTheme="majorHAnsi"/>
          <w:color w:val="1F497D" w:themeColor="text2"/>
        </w:rPr>
      </w:pPr>
      <w:r w:rsidRPr="0075789C">
        <w:rPr>
          <w:rFonts w:asciiTheme="majorHAnsi" w:hAnsiTheme="majorHAnsi"/>
          <w:color w:val="1F497D" w:themeColor="text2"/>
        </w:rPr>
        <w:t xml:space="preserve">Steering through with an urge to exceed myself each day, I firmly beckon my sincerity, positive attitude and fast learning capability as my strongest assets. </w:t>
      </w:r>
    </w:p>
    <w:p w14:paraId="74013500" w14:textId="77777777" w:rsidR="00A150E1" w:rsidRPr="0075789C" w:rsidRDefault="00A150E1" w:rsidP="00A150E1">
      <w:pPr>
        <w:rPr>
          <w:rFonts w:asciiTheme="majorHAnsi" w:hAnsiTheme="majorHAnsi"/>
          <w:color w:val="1F497D" w:themeColor="text2"/>
        </w:rPr>
      </w:pPr>
      <w:r w:rsidRPr="0075789C">
        <w:rPr>
          <w:rFonts w:asciiTheme="majorHAnsi" w:hAnsiTheme="majorHAnsi"/>
          <w:color w:val="1F497D" w:themeColor="text2"/>
        </w:rPr>
        <w:t>Work as an efficient team member and accept challenges as I consider them to be the stepping stones to success</w:t>
      </w:r>
      <w:r w:rsidRPr="0075789C">
        <w:rPr>
          <w:rFonts w:asciiTheme="majorHAnsi" w:hAnsiTheme="majorHAnsi"/>
          <w:color w:val="1F497D" w:themeColor="text2"/>
          <w:lang w:val="en-GB" w:eastAsia="ar-SA"/>
        </w:rPr>
        <w:t xml:space="preserve">. </w:t>
      </w:r>
    </w:p>
    <w:p w14:paraId="6D5B288C" w14:textId="77777777" w:rsidR="002079C3" w:rsidRPr="0075789C" w:rsidRDefault="002079C3" w:rsidP="002079C3">
      <w:pPr>
        <w:rPr>
          <w:rFonts w:ascii="Calibri" w:hAnsi="Calibri" w:cs="Calibri"/>
          <w:color w:val="1F497D" w:themeColor="text2"/>
          <w:sz w:val="28"/>
          <w:szCs w:val="28"/>
          <w:lang w:val="fr-FR"/>
        </w:rPr>
      </w:pPr>
    </w:p>
    <w:p w14:paraId="5D2F8442" w14:textId="77777777" w:rsidR="005A3C82" w:rsidRPr="0075789C" w:rsidRDefault="005A3C82" w:rsidP="005A3C82">
      <w:pPr>
        <w:pStyle w:val="Caption"/>
        <w:spacing w:line="276" w:lineRule="auto"/>
        <w:rPr>
          <w:rFonts w:ascii="Calibri" w:hAnsi="Calibri"/>
          <w:color w:val="1F497D" w:themeColor="text2"/>
          <w:sz w:val="28"/>
          <w:szCs w:val="28"/>
        </w:rPr>
      </w:pPr>
      <w:r w:rsidRPr="0075789C">
        <w:rPr>
          <w:rFonts w:ascii="Calibri" w:hAnsi="Calibri"/>
          <w:color w:val="1F497D" w:themeColor="text2"/>
          <w:sz w:val="28"/>
          <w:szCs w:val="28"/>
        </w:rPr>
        <w:t>PROFESSIONAL SUMMARY</w:t>
      </w:r>
    </w:p>
    <w:p w14:paraId="02F1CC7E" w14:textId="77777777" w:rsidR="00D84217" w:rsidRPr="0075789C" w:rsidRDefault="00D84217" w:rsidP="00D84217">
      <w:pPr>
        <w:pStyle w:val="yiv541915807msonormal"/>
        <w:spacing w:before="0" w:beforeAutospacing="0" w:after="60" w:afterAutospacing="0" w:line="276" w:lineRule="auto"/>
        <w:ind w:left="720"/>
        <w:rPr>
          <w:rFonts w:asciiTheme="majorHAnsi" w:hAnsiTheme="majorHAnsi" w:cs="Arial"/>
          <w:color w:val="1F497D" w:themeColor="text2"/>
          <w:lang w:val="en-GB"/>
        </w:rPr>
      </w:pPr>
    </w:p>
    <w:p w14:paraId="113EC290" w14:textId="001E2EAB" w:rsidR="0055652F" w:rsidRPr="008C26D3" w:rsidRDefault="000B49D7" w:rsidP="008C26D3">
      <w:pPr>
        <w:pStyle w:val="yiv541915807msonormal"/>
        <w:numPr>
          <w:ilvl w:val="0"/>
          <w:numId w:val="4"/>
        </w:numPr>
        <w:spacing w:before="240" w:beforeAutospacing="0" w:after="60" w:afterAutospacing="0" w:line="276" w:lineRule="auto"/>
        <w:ind w:left="450"/>
        <w:rPr>
          <w:rFonts w:asciiTheme="majorHAnsi" w:hAnsiTheme="majorHAnsi" w:cs="Arial"/>
          <w:color w:val="1F497D" w:themeColor="text2"/>
          <w:lang w:val="en-GB"/>
        </w:rPr>
      </w:pPr>
      <w:r w:rsidRPr="0075789C">
        <w:rPr>
          <w:rFonts w:asciiTheme="majorHAnsi" w:hAnsiTheme="majorHAnsi" w:cs="Arial"/>
          <w:color w:val="1F497D" w:themeColor="text2"/>
          <w:lang w:val="en-GB"/>
        </w:rPr>
        <w:t>Having 5</w:t>
      </w:r>
      <w:r w:rsidR="00DC1227">
        <w:rPr>
          <w:rFonts w:asciiTheme="majorHAnsi" w:hAnsiTheme="majorHAnsi" w:cs="Arial"/>
          <w:color w:val="1F497D" w:themeColor="text2"/>
          <w:lang w:val="en-GB"/>
        </w:rPr>
        <w:t xml:space="preserve"> months</w:t>
      </w:r>
      <w:r w:rsidR="00EC0AD3">
        <w:rPr>
          <w:rFonts w:asciiTheme="majorHAnsi" w:hAnsiTheme="majorHAnsi" w:cs="Arial"/>
          <w:color w:val="1F497D" w:themeColor="text2"/>
          <w:lang w:val="en-GB"/>
        </w:rPr>
        <w:t xml:space="preserve"> </w:t>
      </w:r>
      <w:r w:rsidR="00FB0CD6" w:rsidRPr="0075789C">
        <w:rPr>
          <w:rFonts w:asciiTheme="majorHAnsi" w:hAnsiTheme="majorHAnsi" w:cs="Arial"/>
          <w:color w:val="1F497D" w:themeColor="text2"/>
          <w:lang w:val="en-GB"/>
        </w:rPr>
        <w:t>of</w:t>
      </w:r>
      <w:r w:rsidR="00FB0CD6">
        <w:rPr>
          <w:rFonts w:asciiTheme="majorHAnsi" w:hAnsiTheme="majorHAnsi" w:cs="Arial"/>
          <w:color w:val="1F497D" w:themeColor="text2"/>
          <w:lang w:val="en-GB"/>
        </w:rPr>
        <w:t xml:space="preserve"> </w:t>
      </w:r>
      <w:r w:rsidR="00FB0CD6" w:rsidRPr="0075789C">
        <w:rPr>
          <w:rFonts w:asciiTheme="majorHAnsi" w:hAnsiTheme="majorHAnsi" w:cs="Arial"/>
          <w:color w:val="1F497D" w:themeColor="text2"/>
          <w:lang w:val="en-GB"/>
        </w:rPr>
        <w:t>relevant</w:t>
      </w:r>
      <w:r w:rsidR="00045BEA">
        <w:rPr>
          <w:rFonts w:asciiTheme="majorHAnsi" w:hAnsiTheme="majorHAnsi" w:cs="Arial"/>
          <w:color w:val="1F497D" w:themeColor="text2"/>
          <w:lang w:val="en-GB"/>
        </w:rPr>
        <w:t xml:space="preserve"> </w:t>
      </w:r>
      <w:r w:rsidR="00D430F4" w:rsidRPr="0075789C">
        <w:rPr>
          <w:rFonts w:asciiTheme="majorHAnsi" w:hAnsiTheme="majorHAnsi" w:cs="Arial"/>
          <w:color w:val="1F497D" w:themeColor="text2"/>
          <w:lang w:val="en-GB"/>
        </w:rPr>
        <w:t xml:space="preserve">Experience in </w:t>
      </w:r>
      <w:r w:rsidR="00E42B45" w:rsidRPr="0075789C">
        <w:rPr>
          <w:rFonts w:asciiTheme="majorHAnsi" w:hAnsiTheme="majorHAnsi" w:cs="Arial"/>
          <w:b/>
          <w:color w:val="1F497D" w:themeColor="text2"/>
          <w:lang w:val="en-GB"/>
        </w:rPr>
        <w:t xml:space="preserve">JAVA </w:t>
      </w:r>
      <w:r w:rsidR="00FC5D5E" w:rsidRPr="0075789C">
        <w:rPr>
          <w:rFonts w:asciiTheme="majorHAnsi" w:hAnsiTheme="majorHAnsi" w:cs="Arial"/>
          <w:b/>
          <w:color w:val="1F497D" w:themeColor="text2"/>
          <w:lang w:val="en-GB"/>
        </w:rPr>
        <w:t>TECHNOLOGIC</w:t>
      </w:r>
      <w:r w:rsidR="00FC5D5E">
        <w:rPr>
          <w:rFonts w:asciiTheme="majorHAnsi" w:hAnsiTheme="majorHAnsi" w:cs="Arial"/>
          <w:b/>
          <w:color w:val="1F497D" w:themeColor="text2"/>
          <w:lang w:val="en-GB"/>
        </w:rPr>
        <w:t>S</w:t>
      </w:r>
      <w:r w:rsidR="00FC5D5E" w:rsidRPr="0075789C">
        <w:rPr>
          <w:rFonts w:asciiTheme="majorHAnsi" w:hAnsiTheme="majorHAnsi" w:cs="Arial"/>
          <w:color w:val="1F497D" w:themeColor="text2"/>
          <w:lang w:val="en-GB"/>
        </w:rPr>
        <w:t xml:space="preserve"> (</w:t>
      </w:r>
      <w:r w:rsidR="008C26D3" w:rsidRPr="0075789C">
        <w:rPr>
          <w:rFonts w:asciiTheme="majorHAnsi" w:hAnsiTheme="majorHAnsi" w:cs="Arial"/>
          <w:color w:val="1F497D" w:themeColor="text2"/>
          <w:lang w:val="en-GB"/>
        </w:rPr>
        <w:t>J2</w:t>
      </w:r>
      <w:r w:rsidR="00F767BE" w:rsidRPr="0075789C">
        <w:rPr>
          <w:rFonts w:asciiTheme="majorHAnsi" w:hAnsiTheme="majorHAnsi" w:cs="Arial"/>
          <w:color w:val="1F497D" w:themeColor="text2"/>
          <w:lang w:val="en-GB"/>
        </w:rPr>
        <w:t>SE, J</w:t>
      </w:r>
      <w:r w:rsidR="008C26D3" w:rsidRPr="0075789C">
        <w:rPr>
          <w:rFonts w:asciiTheme="majorHAnsi" w:hAnsiTheme="majorHAnsi" w:cs="Arial"/>
          <w:color w:val="1F497D" w:themeColor="text2"/>
          <w:lang w:val="en-GB"/>
        </w:rPr>
        <w:t>2</w:t>
      </w:r>
      <w:r w:rsidR="00A20884" w:rsidRPr="0075789C">
        <w:rPr>
          <w:rFonts w:asciiTheme="majorHAnsi" w:hAnsiTheme="majorHAnsi" w:cs="Arial"/>
          <w:color w:val="1F497D" w:themeColor="text2"/>
          <w:lang w:val="en-GB"/>
        </w:rPr>
        <w:t>EE, ORACLE</w:t>
      </w:r>
      <w:r w:rsidR="008C26D3" w:rsidRPr="0075789C">
        <w:rPr>
          <w:rFonts w:asciiTheme="majorHAnsi" w:hAnsiTheme="majorHAnsi" w:cs="Arial"/>
          <w:color w:val="1F497D" w:themeColor="text2"/>
          <w:lang w:val="en-GB"/>
        </w:rPr>
        <w:t xml:space="preserve"> 10</w:t>
      </w:r>
      <w:r w:rsidR="008C26D3">
        <w:rPr>
          <w:rFonts w:asciiTheme="majorHAnsi" w:hAnsiTheme="majorHAnsi" w:cs="Arial"/>
          <w:color w:val="1F497D" w:themeColor="text2"/>
          <w:lang w:val="en-GB"/>
        </w:rPr>
        <w:t>)</w:t>
      </w:r>
      <w:r w:rsidR="008C26D3" w:rsidRPr="008C26D3">
        <w:rPr>
          <w:rFonts w:asciiTheme="majorHAnsi" w:hAnsiTheme="majorHAnsi" w:cs="Arial"/>
          <w:b/>
          <w:color w:val="1F497D" w:themeColor="text2"/>
          <w:lang w:val="en-GB"/>
        </w:rPr>
        <w:t xml:space="preserve"> </w:t>
      </w:r>
    </w:p>
    <w:p w14:paraId="2FBAB80D" w14:textId="7021222E" w:rsidR="00D84217" w:rsidRPr="00320050" w:rsidRDefault="00EC0AD3" w:rsidP="00320050">
      <w:pPr>
        <w:pStyle w:val="yiv541915807msonormal"/>
        <w:numPr>
          <w:ilvl w:val="0"/>
          <w:numId w:val="4"/>
        </w:numPr>
        <w:spacing w:before="0" w:beforeAutospacing="0" w:after="60" w:afterAutospacing="0" w:line="276" w:lineRule="auto"/>
        <w:ind w:left="450"/>
        <w:rPr>
          <w:rFonts w:asciiTheme="majorHAnsi" w:hAnsiTheme="majorHAnsi" w:cs="Arial"/>
          <w:color w:val="1F497D" w:themeColor="text2"/>
          <w:lang w:val="en-GB"/>
        </w:rPr>
      </w:pPr>
      <w:r>
        <w:rPr>
          <w:rFonts w:asciiTheme="majorHAnsi" w:hAnsiTheme="majorHAnsi" w:cs="Arial"/>
          <w:color w:val="1F497D" w:themeColor="text2"/>
          <w:lang w:val="en-GB"/>
        </w:rPr>
        <w:t xml:space="preserve">Working as </w:t>
      </w:r>
      <w:r w:rsidR="00320050">
        <w:rPr>
          <w:rFonts w:asciiTheme="majorHAnsi" w:hAnsiTheme="majorHAnsi" w:cs="Arial"/>
          <w:color w:val="1F497D" w:themeColor="text2"/>
          <w:lang w:val="en-GB"/>
        </w:rPr>
        <w:t xml:space="preserve">Associate </w:t>
      </w:r>
      <w:r>
        <w:rPr>
          <w:rFonts w:asciiTheme="majorHAnsi" w:hAnsiTheme="majorHAnsi" w:cs="Arial"/>
          <w:color w:val="1F497D" w:themeColor="text2"/>
          <w:lang w:val="en-GB"/>
        </w:rPr>
        <w:t xml:space="preserve">Java developer in </w:t>
      </w:r>
      <w:r w:rsidR="005D159B">
        <w:rPr>
          <w:rFonts w:asciiTheme="majorHAnsi" w:hAnsiTheme="majorHAnsi" w:cs="Arial"/>
          <w:color w:val="1F497D" w:themeColor="text2"/>
          <w:lang w:val="en-GB"/>
        </w:rPr>
        <w:t>ADS TOGETHER</w:t>
      </w:r>
      <w:r w:rsidR="00320050">
        <w:rPr>
          <w:rFonts w:asciiTheme="majorHAnsi" w:hAnsiTheme="majorHAnsi" w:cs="Arial"/>
          <w:color w:val="1F497D" w:themeColor="text2"/>
          <w:lang w:val="en-GB"/>
        </w:rPr>
        <w:t>,</w:t>
      </w:r>
      <w:r w:rsidR="00F756BA">
        <w:rPr>
          <w:rFonts w:asciiTheme="majorHAnsi" w:hAnsiTheme="majorHAnsi" w:cs="Arial"/>
          <w:color w:val="1F497D" w:themeColor="text2"/>
          <w:lang w:val="en-GB"/>
        </w:rPr>
        <w:t xml:space="preserve"> </w:t>
      </w:r>
      <w:r w:rsidR="004172B6">
        <w:rPr>
          <w:rFonts w:asciiTheme="majorHAnsi" w:hAnsiTheme="majorHAnsi" w:cs="Arial"/>
          <w:color w:val="1F497D" w:themeColor="text2"/>
          <w:lang w:val="en-GB"/>
        </w:rPr>
        <w:t>HYDERABAD from</w:t>
      </w:r>
      <w:r w:rsidR="00B8434A">
        <w:rPr>
          <w:rFonts w:asciiTheme="majorHAnsi" w:hAnsiTheme="majorHAnsi" w:cs="Arial"/>
          <w:color w:val="1F497D" w:themeColor="text2"/>
          <w:lang w:val="en-GB"/>
        </w:rPr>
        <w:t xml:space="preserve"> N0VEMBER 20</w:t>
      </w:r>
      <w:r w:rsidR="00DC1227">
        <w:rPr>
          <w:rFonts w:asciiTheme="majorHAnsi" w:hAnsiTheme="majorHAnsi" w:cs="Arial"/>
          <w:color w:val="1F497D" w:themeColor="text2"/>
          <w:lang w:val="en-GB"/>
        </w:rPr>
        <w:t>21</w:t>
      </w:r>
      <w:r>
        <w:rPr>
          <w:rFonts w:asciiTheme="majorHAnsi" w:hAnsiTheme="majorHAnsi" w:cs="Arial"/>
          <w:color w:val="1F497D" w:themeColor="text2"/>
          <w:lang w:val="en-GB"/>
        </w:rPr>
        <w:t xml:space="preserve"> - till date.</w:t>
      </w:r>
    </w:p>
    <w:p w14:paraId="29339BDF" w14:textId="77777777" w:rsidR="008855C5" w:rsidRPr="008855C5" w:rsidRDefault="008855C5" w:rsidP="008855C5">
      <w:pPr>
        <w:pStyle w:val="yiv541915807msonormal"/>
        <w:spacing w:before="0" w:beforeAutospacing="0" w:after="60" w:afterAutospacing="0" w:line="276" w:lineRule="auto"/>
        <w:ind w:left="450"/>
        <w:rPr>
          <w:rFonts w:asciiTheme="majorHAnsi" w:hAnsiTheme="majorHAnsi" w:cs="Arial"/>
          <w:color w:val="1F497D" w:themeColor="text2"/>
          <w:lang w:val="en-GB"/>
        </w:rPr>
      </w:pPr>
    </w:p>
    <w:p w14:paraId="3BEF88FD" w14:textId="77777777" w:rsidR="00884F5A" w:rsidRPr="0075789C" w:rsidRDefault="00884F5A" w:rsidP="00884F5A">
      <w:pPr>
        <w:pStyle w:val="Caption"/>
        <w:rPr>
          <w:rFonts w:ascii="Calibri" w:hAnsi="Calibri"/>
          <w:color w:val="1F497D" w:themeColor="text2"/>
          <w:sz w:val="28"/>
          <w:szCs w:val="28"/>
        </w:rPr>
      </w:pPr>
      <w:r w:rsidRPr="0075789C">
        <w:rPr>
          <w:rFonts w:ascii="Calibri" w:hAnsi="Calibri"/>
          <w:bCs w:val="0"/>
          <w:color w:val="1F497D" w:themeColor="text2"/>
          <w:sz w:val="28"/>
          <w:szCs w:val="28"/>
        </w:rPr>
        <w:t>DOMAIN KNOWLEGE</w:t>
      </w:r>
    </w:p>
    <w:p w14:paraId="6F67169E" w14:textId="77777777" w:rsidR="00884F5A" w:rsidRPr="0075789C" w:rsidRDefault="00884F5A" w:rsidP="00884F5A">
      <w:pPr>
        <w:pStyle w:val="yiv541915807msonormal"/>
        <w:spacing w:before="0" w:beforeAutospacing="0" w:after="60" w:afterAutospacing="0" w:line="276" w:lineRule="auto"/>
        <w:rPr>
          <w:rFonts w:eastAsia="Times New Roman"/>
          <w:b/>
          <w:color w:val="1F497D" w:themeColor="text2"/>
          <w:lang w:val="en-US" w:eastAsia="en-US"/>
        </w:rPr>
      </w:pPr>
    </w:p>
    <w:p w14:paraId="60DB9AE4" w14:textId="77777777" w:rsidR="00495FCF" w:rsidRPr="00AC257C" w:rsidRDefault="00320050" w:rsidP="005326E2">
      <w:pPr>
        <w:pStyle w:val="yiv541915807msonormal"/>
        <w:numPr>
          <w:ilvl w:val="0"/>
          <w:numId w:val="11"/>
        </w:numPr>
        <w:spacing w:before="0" w:beforeAutospacing="0" w:after="60" w:afterAutospacing="0" w:line="276" w:lineRule="auto"/>
        <w:ind w:left="360"/>
        <w:rPr>
          <w:rFonts w:asciiTheme="majorHAnsi" w:hAnsiTheme="majorHAnsi" w:cs="Arial"/>
          <w:b/>
          <w:color w:val="1F497D" w:themeColor="text2"/>
          <w:lang w:val="en-GB"/>
        </w:rPr>
      </w:pPr>
      <w:r>
        <w:rPr>
          <w:rFonts w:asciiTheme="majorHAnsi" w:hAnsiTheme="majorHAnsi" w:cs="Arial"/>
          <w:b/>
          <w:color w:val="1F497D" w:themeColor="text2"/>
          <w:lang w:val="en-GB"/>
        </w:rPr>
        <w:t>MEDICAL</w:t>
      </w:r>
    </w:p>
    <w:p w14:paraId="63D20174" w14:textId="1DDBCB9C" w:rsidR="00884F5A" w:rsidRDefault="00884F5A" w:rsidP="00884F5A">
      <w:pPr>
        <w:pStyle w:val="yiv541915807msonormal"/>
        <w:spacing w:before="0" w:beforeAutospacing="0" w:after="60" w:afterAutospacing="0" w:line="276" w:lineRule="auto"/>
        <w:ind w:left="405"/>
        <w:rPr>
          <w:rFonts w:asciiTheme="majorHAnsi" w:hAnsiTheme="majorHAnsi" w:cs="Arial"/>
          <w:color w:val="1F497D" w:themeColor="text2"/>
          <w:lang w:val="en-GB"/>
        </w:rPr>
      </w:pPr>
      <w:r w:rsidRPr="0075789C">
        <w:rPr>
          <w:rFonts w:asciiTheme="majorHAnsi" w:hAnsiTheme="majorHAnsi" w:cs="Arial"/>
          <w:color w:val="1F497D" w:themeColor="text2"/>
          <w:lang w:val="en-GB"/>
        </w:rPr>
        <w:t>Have a</w:t>
      </w:r>
      <w:r w:rsidR="00C3321F">
        <w:rPr>
          <w:rFonts w:asciiTheme="majorHAnsi" w:hAnsiTheme="majorHAnsi" w:cs="Arial"/>
          <w:color w:val="1F497D" w:themeColor="text2"/>
          <w:lang w:val="en-GB"/>
        </w:rPr>
        <w:t>n</w:t>
      </w:r>
      <w:r w:rsidR="00320050">
        <w:rPr>
          <w:rFonts w:asciiTheme="majorHAnsi" w:hAnsiTheme="majorHAnsi" w:cs="Arial"/>
          <w:color w:val="1F497D" w:themeColor="text2"/>
          <w:lang w:val="en-GB"/>
        </w:rPr>
        <w:t xml:space="preserve"> </w:t>
      </w:r>
      <w:r w:rsidR="00C3321F">
        <w:rPr>
          <w:rFonts w:asciiTheme="majorHAnsi" w:hAnsiTheme="majorHAnsi" w:cs="Arial"/>
          <w:color w:val="1F497D" w:themeColor="text2"/>
          <w:lang w:val="en-GB"/>
        </w:rPr>
        <w:t>architectural</w:t>
      </w:r>
      <w:r w:rsidR="00320050">
        <w:rPr>
          <w:rFonts w:asciiTheme="majorHAnsi" w:hAnsiTheme="majorHAnsi" w:cs="Arial"/>
          <w:color w:val="1F497D" w:themeColor="text2"/>
          <w:lang w:val="en-GB"/>
        </w:rPr>
        <w:t xml:space="preserve"> </w:t>
      </w:r>
      <w:r w:rsidR="00C3321F">
        <w:rPr>
          <w:rFonts w:asciiTheme="majorHAnsi" w:hAnsiTheme="majorHAnsi" w:cs="Arial"/>
          <w:color w:val="1F497D" w:themeColor="text2"/>
          <w:lang w:val="en-GB"/>
        </w:rPr>
        <w:t>experience</w:t>
      </w:r>
      <w:r w:rsidR="00320050">
        <w:rPr>
          <w:rFonts w:asciiTheme="majorHAnsi" w:hAnsiTheme="majorHAnsi" w:cs="Arial"/>
          <w:color w:val="1F497D" w:themeColor="text2"/>
          <w:lang w:val="en-GB"/>
        </w:rPr>
        <w:t xml:space="preserve"> </w:t>
      </w:r>
      <w:r w:rsidR="00102E5E" w:rsidRPr="0075789C">
        <w:rPr>
          <w:rFonts w:asciiTheme="majorHAnsi" w:hAnsiTheme="majorHAnsi" w:cs="Arial"/>
          <w:color w:val="1F497D" w:themeColor="text2"/>
          <w:lang w:val="en-GB"/>
        </w:rPr>
        <w:t>in Medical</w:t>
      </w:r>
      <w:r w:rsidRPr="0075789C">
        <w:rPr>
          <w:rFonts w:asciiTheme="majorHAnsi" w:hAnsiTheme="majorHAnsi" w:cs="Arial"/>
          <w:color w:val="1F497D" w:themeColor="text2"/>
          <w:lang w:val="en-GB"/>
        </w:rPr>
        <w:t xml:space="preserve"> domain </w:t>
      </w:r>
      <w:r w:rsidR="00C3321F">
        <w:rPr>
          <w:rFonts w:asciiTheme="majorHAnsi" w:hAnsiTheme="majorHAnsi" w:cs="Arial"/>
          <w:color w:val="1F497D" w:themeColor="text2"/>
          <w:lang w:val="en-GB"/>
        </w:rPr>
        <w:t xml:space="preserve">which includes connectivity </w:t>
      </w:r>
      <w:r w:rsidR="007628C2">
        <w:rPr>
          <w:rFonts w:asciiTheme="majorHAnsi" w:hAnsiTheme="majorHAnsi" w:cs="Arial"/>
          <w:color w:val="1F497D" w:themeColor="text2"/>
          <w:lang w:val="en-GB"/>
        </w:rPr>
        <w:t xml:space="preserve">and flow </w:t>
      </w:r>
      <w:r w:rsidR="00C3321F">
        <w:rPr>
          <w:rFonts w:asciiTheme="majorHAnsi" w:hAnsiTheme="majorHAnsi" w:cs="Arial"/>
          <w:color w:val="1F497D" w:themeColor="text2"/>
          <w:lang w:val="en-GB"/>
        </w:rPr>
        <w:t xml:space="preserve">with external systems like </w:t>
      </w:r>
      <w:r w:rsidR="00320050">
        <w:rPr>
          <w:rFonts w:asciiTheme="majorHAnsi" w:hAnsiTheme="majorHAnsi" w:cs="Arial"/>
          <w:color w:val="1F497D" w:themeColor="text2"/>
          <w:lang w:val="en-GB"/>
        </w:rPr>
        <w:t xml:space="preserve">Mobile </w:t>
      </w:r>
      <w:r w:rsidR="007D7B67">
        <w:rPr>
          <w:rFonts w:asciiTheme="majorHAnsi" w:hAnsiTheme="majorHAnsi" w:cs="Arial"/>
          <w:color w:val="1F497D" w:themeColor="text2"/>
          <w:lang w:val="en-GB"/>
        </w:rPr>
        <w:t>App, Oracle</w:t>
      </w:r>
      <w:r w:rsidR="00320050">
        <w:rPr>
          <w:rFonts w:asciiTheme="majorHAnsi" w:hAnsiTheme="majorHAnsi" w:cs="Arial"/>
          <w:color w:val="1F497D" w:themeColor="text2"/>
          <w:lang w:val="en-GB"/>
        </w:rPr>
        <w:t>.</w:t>
      </w:r>
    </w:p>
    <w:p w14:paraId="0A8EBD2C" w14:textId="77777777" w:rsidR="0075789C" w:rsidRPr="0075789C" w:rsidRDefault="0075789C" w:rsidP="00177242">
      <w:pPr>
        <w:pStyle w:val="yiv541915807msonormal"/>
        <w:spacing w:before="0" w:beforeAutospacing="0" w:after="60" w:afterAutospacing="0" w:line="276" w:lineRule="auto"/>
        <w:ind w:left="405"/>
        <w:rPr>
          <w:rFonts w:asciiTheme="majorHAnsi" w:hAnsiTheme="majorHAnsi" w:cs="Arial"/>
          <w:color w:val="1F497D" w:themeColor="text2"/>
          <w:lang w:val="en-GB"/>
        </w:rPr>
      </w:pPr>
    </w:p>
    <w:p w14:paraId="20FC0865" w14:textId="77777777" w:rsidR="005A3C82" w:rsidRPr="0075789C" w:rsidRDefault="005A3C82" w:rsidP="005A3C82">
      <w:pPr>
        <w:pStyle w:val="Caption"/>
        <w:pBdr>
          <w:bottom w:val="single" w:sz="8" w:space="0" w:color="auto"/>
        </w:pBdr>
        <w:spacing w:line="276" w:lineRule="auto"/>
        <w:rPr>
          <w:rFonts w:ascii="Calibri" w:hAnsi="Calibri"/>
          <w:color w:val="1F497D" w:themeColor="text2"/>
          <w:sz w:val="28"/>
          <w:szCs w:val="28"/>
        </w:rPr>
      </w:pPr>
      <w:r w:rsidRPr="0075789C">
        <w:rPr>
          <w:rFonts w:ascii="Calibri" w:hAnsi="Calibri"/>
          <w:color w:val="1F497D" w:themeColor="text2"/>
          <w:sz w:val="28"/>
          <w:szCs w:val="28"/>
        </w:rPr>
        <w:t>TECHNICAL BACKGROUND</w:t>
      </w:r>
    </w:p>
    <w:p w14:paraId="7FDAC223" w14:textId="77777777" w:rsidR="005A3C82" w:rsidRPr="0075789C" w:rsidRDefault="005A3C82" w:rsidP="0075789C">
      <w:pPr>
        <w:jc w:val="both"/>
        <w:rPr>
          <w:rFonts w:asciiTheme="majorHAnsi" w:hAnsiTheme="majorHAnsi"/>
          <w:color w:val="1F497D" w:themeColor="text2"/>
        </w:rPr>
      </w:pPr>
    </w:p>
    <w:tbl>
      <w:tblPr>
        <w:tblW w:w="10686" w:type="dxa"/>
        <w:tblInd w:w="93" w:type="dxa"/>
        <w:tblLook w:val="04A0" w:firstRow="1" w:lastRow="0" w:firstColumn="1" w:lastColumn="0" w:noHBand="0" w:noVBand="1"/>
      </w:tblPr>
      <w:tblGrid>
        <w:gridCol w:w="2848"/>
        <w:gridCol w:w="7838"/>
      </w:tblGrid>
      <w:tr w:rsidR="0075789C" w:rsidRPr="0075789C" w14:paraId="2A45050F" w14:textId="77777777" w:rsidTr="00032FD3">
        <w:trPr>
          <w:trHeight w:val="566"/>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6A271" w14:textId="77777777" w:rsidR="0075789C" w:rsidRPr="0075789C" w:rsidRDefault="0075789C">
            <w:pPr>
              <w:rPr>
                <w:rFonts w:ascii="Calibri" w:hAnsi="Calibri"/>
                <w:b/>
                <w:bCs/>
                <w:color w:val="1F497D" w:themeColor="text2"/>
              </w:rPr>
            </w:pPr>
            <w:r w:rsidRPr="0075789C">
              <w:rPr>
                <w:rFonts w:ascii="Calibri" w:hAnsi="Calibri"/>
                <w:b/>
                <w:bCs/>
                <w:color w:val="1F497D" w:themeColor="text2"/>
              </w:rPr>
              <w:t>TECHNOLOGIES</w:t>
            </w:r>
          </w:p>
        </w:tc>
        <w:tc>
          <w:tcPr>
            <w:tcW w:w="7838" w:type="dxa"/>
            <w:tcBorders>
              <w:top w:val="single" w:sz="4" w:space="0" w:color="auto"/>
              <w:left w:val="nil"/>
              <w:bottom w:val="single" w:sz="4" w:space="0" w:color="auto"/>
              <w:right w:val="single" w:sz="4" w:space="0" w:color="auto"/>
            </w:tcBorders>
            <w:shd w:val="clear" w:color="auto" w:fill="auto"/>
            <w:noWrap/>
            <w:hideMark/>
          </w:tcPr>
          <w:p w14:paraId="44A287EA" w14:textId="6E934D3C" w:rsidR="0075789C" w:rsidRPr="0075789C" w:rsidRDefault="00B65775" w:rsidP="00B65775">
            <w:pPr>
              <w:rPr>
                <w:rFonts w:ascii="Calibri" w:hAnsi="Calibri"/>
                <w:color w:val="1F497D" w:themeColor="text2"/>
              </w:rPr>
            </w:pPr>
            <w:r>
              <w:rPr>
                <w:rFonts w:ascii="Calibri" w:eastAsia="Wingdings" w:hAnsi="Calibri" w:cs="Wingdings"/>
                <w:color w:val="1F497D" w:themeColor="text2"/>
              </w:rPr>
              <w:t xml:space="preserve"> SPRING</w:t>
            </w:r>
            <w:r w:rsidR="00102E5E">
              <w:rPr>
                <w:rFonts w:ascii="Calibri" w:eastAsia="Wingdings" w:hAnsi="Calibri" w:cs="Wingdings"/>
                <w:color w:val="1F497D" w:themeColor="text2"/>
              </w:rPr>
              <w:t xml:space="preserve"> </w:t>
            </w:r>
            <w:r w:rsidR="007D7B67">
              <w:rPr>
                <w:rFonts w:ascii="Calibri" w:eastAsia="Wingdings" w:hAnsi="Calibri" w:cs="Wingdings"/>
                <w:color w:val="1F497D" w:themeColor="text2"/>
              </w:rPr>
              <w:t>BOOT, HIBERNATE</w:t>
            </w:r>
            <w:r w:rsidR="0075789C" w:rsidRPr="0075789C">
              <w:rPr>
                <w:rFonts w:ascii="Calibri" w:eastAsia="Wingdings" w:hAnsi="Calibri" w:cs="Wingdings"/>
                <w:color w:val="1F497D" w:themeColor="text2"/>
              </w:rPr>
              <w:t xml:space="preserve">, </w:t>
            </w:r>
            <w:r w:rsidR="000B49D7">
              <w:rPr>
                <w:rFonts w:ascii="Calibri" w:eastAsia="Wingdings" w:hAnsi="Calibri" w:cs="Wingdings"/>
                <w:color w:val="1F497D" w:themeColor="text2"/>
              </w:rPr>
              <w:t xml:space="preserve">JSP, </w:t>
            </w:r>
            <w:r w:rsidR="00C17221">
              <w:rPr>
                <w:rFonts w:ascii="Calibri" w:eastAsia="Wingdings" w:hAnsi="Calibri" w:cs="Wingdings"/>
                <w:color w:val="1F497D" w:themeColor="text2"/>
              </w:rPr>
              <w:t>SERVLET, SPRING, JPA</w:t>
            </w:r>
          </w:p>
        </w:tc>
      </w:tr>
      <w:tr w:rsidR="008174E1" w:rsidRPr="0075789C" w14:paraId="74F629FF" w14:textId="77777777" w:rsidTr="008174E1">
        <w:trPr>
          <w:trHeight w:val="55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FDD40" w14:textId="77777777" w:rsidR="008174E1" w:rsidRPr="0075789C" w:rsidRDefault="008174E1">
            <w:pPr>
              <w:rPr>
                <w:rFonts w:ascii="Calibri" w:hAnsi="Calibri"/>
                <w:b/>
                <w:bCs/>
                <w:color w:val="1F497D" w:themeColor="text2"/>
              </w:rPr>
            </w:pPr>
            <w:r>
              <w:rPr>
                <w:rFonts w:ascii="Calibri" w:hAnsi="Calibri"/>
                <w:b/>
                <w:bCs/>
                <w:color w:val="1F497D" w:themeColor="text2"/>
              </w:rPr>
              <w:t>WEB-SERVICE</w:t>
            </w:r>
            <w:r w:rsidR="00CB309B">
              <w:rPr>
                <w:rFonts w:ascii="Calibri" w:hAnsi="Calibri"/>
                <w:b/>
                <w:bCs/>
                <w:color w:val="1F497D" w:themeColor="text2"/>
              </w:rPr>
              <w:t>S</w:t>
            </w:r>
          </w:p>
        </w:tc>
        <w:tc>
          <w:tcPr>
            <w:tcW w:w="7838" w:type="dxa"/>
            <w:tcBorders>
              <w:top w:val="single" w:sz="4" w:space="0" w:color="auto"/>
              <w:left w:val="nil"/>
              <w:bottom w:val="single" w:sz="4" w:space="0" w:color="auto"/>
              <w:right w:val="single" w:sz="4" w:space="0" w:color="auto"/>
            </w:tcBorders>
            <w:shd w:val="clear" w:color="auto" w:fill="auto"/>
            <w:noWrap/>
          </w:tcPr>
          <w:p w14:paraId="0B37C110" w14:textId="7A9D7065" w:rsidR="008174E1" w:rsidRDefault="00B65775" w:rsidP="00807C30">
            <w:pPr>
              <w:rPr>
                <w:rFonts w:ascii="Calibri" w:eastAsia="Wingdings" w:hAnsi="Calibri" w:cs="Wingdings"/>
                <w:color w:val="1F497D" w:themeColor="text2"/>
              </w:rPr>
            </w:pPr>
            <w:r>
              <w:rPr>
                <w:rFonts w:ascii="Calibri" w:eastAsia="Wingdings" w:hAnsi="Calibri" w:cs="Wingdings"/>
                <w:color w:val="1F497D" w:themeColor="text2"/>
              </w:rPr>
              <w:t xml:space="preserve"> REST FUL </w:t>
            </w:r>
            <w:r w:rsidR="007D7B67">
              <w:rPr>
                <w:rFonts w:ascii="Calibri" w:eastAsia="Wingdings" w:hAnsi="Calibri" w:cs="Wingdings"/>
                <w:color w:val="1F497D" w:themeColor="text2"/>
              </w:rPr>
              <w:t>API</w:t>
            </w:r>
            <w:r>
              <w:rPr>
                <w:rFonts w:ascii="Calibri" w:eastAsia="Wingdings" w:hAnsi="Calibri" w:cs="Wingdings"/>
                <w:color w:val="1F497D" w:themeColor="text2"/>
              </w:rPr>
              <w:t>-</w:t>
            </w:r>
            <w:r w:rsidR="00EC0AD3">
              <w:rPr>
                <w:rFonts w:ascii="Calibri" w:eastAsia="Wingdings" w:hAnsi="Calibri" w:cs="Wingdings"/>
                <w:color w:val="1F497D" w:themeColor="text2"/>
              </w:rPr>
              <w:t xml:space="preserve">SPRING RS </w:t>
            </w:r>
          </w:p>
        </w:tc>
      </w:tr>
      <w:tr w:rsidR="0075789C" w:rsidRPr="0075789C" w14:paraId="13867989" w14:textId="77777777" w:rsidTr="00807C30">
        <w:trPr>
          <w:trHeight w:val="575"/>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14:paraId="22B61BC4" w14:textId="77777777" w:rsidR="0075789C" w:rsidRPr="0075789C" w:rsidRDefault="0075789C">
            <w:pPr>
              <w:rPr>
                <w:rFonts w:ascii="Calibri" w:hAnsi="Calibri"/>
                <w:b/>
                <w:bCs/>
                <w:color w:val="1F497D" w:themeColor="text2"/>
              </w:rPr>
            </w:pPr>
            <w:r w:rsidRPr="0075789C">
              <w:rPr>
                <w:rFonts w:ascii="Calibri" w:hAnsi="Calibri"/>
                <w:b/>
                <w:bCs/>
                <w:color w:val="1F497D" w:themeColor="text2"/>
              </w:rPr>
              <w:t>TOOLS</w:t>
            </w:r>
          </w:p>
        </w:tc>
        <w:tc>
          <w:tcPr>
            <w:tcW w:w="7838" w:type="dxa"/>
            <w:tcBorders>
              <w:top w:val="nil"/>
              <w:left w:val="nil"/>
              <w:bottom w:val="single" w:sz="4" w:space="0" w:color="auto"/>
              <w:right w:val="single" w:sz="4" w:space="0" w:color="auto"/>
            </w:tcBorders>
            <w:shd w:val="clear" w:color="auto" w:fill="auto"/>
            <w:noWrap/>
            <w:hideMark/>
          </w:tcPr>
          <w:p w14:paraId="3F53F90F" w14:textId="21211CC1" w:rsidR="0075789C" w:rsidRPr="0075789C" w:rsidRDefault="00B65775" w:rsidP="0075789C">
            <w:pPr>
              <w:rPr>
                <w:rFonts w:ascii="Calibri" w:hAnsi="Calibri"/>
                <w:color w:val="1F497D" w:themeColor="text2"/>
              </w:rPr>
            </w:pPr>
            <w:r>
              <w:rPr>
                <w:rFonts w:ascii="Calibri" w:eastAsia="Wingdings" w:hAnsi="Calibri" w:cs="Wingdings"/>
                <w:color w:val="1F497D" w:themeColor="text2"/>
              </w:rPr>
              <w:t xml:space="preserve"> </w:t>
            </w:r>
            <w:r w:rsidR="00C17221">
              <w:rPr>
                <w:rFonts w:ascii="Calibri" w:eastAsia="Wingdings" w:hAnsi="Calibri" w:cs="Wingdings"/>
                <w:color w:val="1F497D" w:themeColor="text2"/>
              </w:rPr>
              <w:t>GIT, TOAD</w:t>
            </w:r>
            <w:r>
              <w:rPr>
                <w:rFonts w:ascii="Calibri" w:eastAsia="Wingdings" w:hAnsi="Calibri" w:cs="Wingdings"/>
                <w:color w:val="1F497D" w:themeColor="text2"/>
              </w:rPr>
              <w:t xml:space="preserve"> </w:t>
            </w:r>
            <w:r w:rsidR="00C17221">
              <w:rPr>
                <w:rFonts w:ascii="Calibri" w:eastAsia="Wingdings" w:hAnsi="Calibri" w:cs="Wingdings"/>
                <w:color w:val="1F497D" w:themeColor="text2"/>
              </w:rPr>
              <w:t>9.6, ECLIPSE</w:t>
            </w:r>
          </w:p>
        </w:tc>
      </w:tr>
      <w:tr w:rsidR="0075789C" w:rsidRPr="0075789C" w14:paraId="04630AE2" w14:textId="77777777" w:rsidTr="009F392A">
        <w:trPr>
          <w:trHeight w:val="5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14:paraId="28F14261" w14:textId="77777777" w:rsidR="0075789C" w:rsidRPr="0075789C" w:rsidRDefault="0075789C">
            <w:pPr>
              <w:rPr>
                <w:rFonts w:ascii="Calibri" w:hAnsi="Calibri"/>
                <w:b/>
                <w:bCs/>
                <w:color w:val="1F497D" w:themeColor="text2"/>
              </w:rPr>
            </w:pPr>
            <w:r w:rsidRPr="0075789C">
              <w:rPr>
                <w:rFonts w:ascii="Calibri" w:hAnsi="Calibri"/>
                <w:b/>
                <w:bCs/>
                <w:color w:val="1F497D" w:themeColor="text2"/>
              </w:rPr>
              <w:t>LANGUAGES</w:t>
            </w:r>
          </w:p>
        </w:tc>
        <w:tc>
          <w:tcPr>
            <w:tcW w:w="7838" w:type="dxa"/>
            <w:tcBorders>
              <w:top w:val="nil"/>
              <w:left w:val="nil"/>
              <w:bottom w:val="single" w:sz="4" w:space="0" w:color="auto"/>
              <w:right w:val="single" w:sz="4" w:space="0" w:color="auto"/>
            </w:tcBorders>
            <w:shd w:val="clear" w:color="auto" w:fill="auto"/>
            <w:noWrap/>
            <w:hideMark/>
          </w:tcPr>
          <w:p w14:paraId="4A8C5343" w14:textId="67C32B42" w:rsidR="0075789C" w:rsidRPr="0075789C" w:rsidRDefault="00DE6ACE" w:rsidP="00B65775">
            <w:pPr>
              <w:tabs>
                <w:tab w:val="center" w:pos="3811"/>
              </w:tabs>
              <w:rPr>
                <w:rFonts w:ascii="Calibri" w:hAnsi="Calibri"/>
                <w:color w:val="1F497D" w:themeColor="text2"/>
              </w:rPr>
            </w:pPr>
            <w:r>
              <w:rPr>
                <w:rFonts w:ascii="Calibri" w:eastAsia="Wingdings" w:hAnsi="Calibri" w:cs="Wingdings"/>
                <w:color w:val="1F497D" w:themeColor="text2"/>
              </w:rPr>
              <w:t xml:space="preserve"> </w:t>
            </w:r>
            <w:r w:rsidR="007D7B67">
              <w:rPr>
                <w:rFonts w:ascii="Calibri" w:eastAsia="Wingdings" w:hAnsi="Calibri" w:cs="Wingdings"/>
                <w:color w:val="1F497D" w:themeColor="text2"/>
              </w:rPr>
              <w:t xml:space="preserve">JAVA, </w:t>
            </w:r>
            <w:r w:rsidR="00C17221">
              <w:rPr>
                <w:rFonts w:ascii="Calibri" w:eastAsia="Wingdings" w:hAnsi="Calibri" w:cs="Wingdings"/>
                <w:color w:val="1F497D" w:themeColor="text2"/>
              </w:rPr>
              <w:t>HTML, JAVSCRIPT</w:t>
            </w:r>
          </w:p>
        </w:tc>
      </w:tr>
      <w:tr w:rsidR="0075789C" w:rsidRPr="0075789C" w14:paraId="1E9122B1" w14:textId="77777777" w:rsidTr="009F392A">
        <w:trPr>
          <w:trHeight w:val="424"/>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14:paraId="66A535E6" w14:textId="77777777" w:rsidR="0075789C" w:rsidRPr="0075789C" w:rsidRDefault="0075789C">
            <w:pPr>
              <w:rPr>
                <w:rFonts w:ascii="Calibri" w:hAnsi="Calibri"/>
                <w:b/>
                <w:bCs/>
                <w:color w:val="1F497D" w:themeColor="text2"/>
              </w:rPr>
            </w:pPr>
            <w:r w:rsidRPr="0075789C">
              <w:rPr>
                <w:rFonts w:ascii="Calibri" w:hAnsi="Calibri"/>
                <w:b/>
                <w:bCs/>
                <w:color w:val="1F497D" w:themeColor="text2"/>
              </w:rPr>
              <w:t>OPERATING SYSTEMS</w:t>
            </w:r>
          </w:p>
        </w:tc>
        <w:tc>
          <w:tcPr>
            <w:tcW w:w="7838" w:type="dxa"/>
            <w:tcBorders>
              <w:top w:val="nil"/>
              <w:left w:val="nil"/>
              <w:bottom w:val="single" w:sz="4" w:space="0" w:color="auto"/>
              <w:right w:val="single" w:sz="4" w:space="0" w:color="auto"/>
            </w:tcBorders>
            <w:shd w:val="clear" w:color="auto" w:fill="auto"/>
            <w:noWrap/>
            <w:hideMark/>
          </w:tcPr>
          <w:p w14:paraId="6B11A26D" w14:textId="77777777" w:rsidR="0075789C" w:rsidRPr="0075789C" w:rsidRDefault="009F392A" w:rsidP="009F392A">
            <w:pPr>
              <w:rPr>
                <w:rFonts w:ascii="Calibri" w:hAnsi="Calibri"/>
                <w:color w:val="1F497D" w:themeColor="text2"/>
              </w:rPr>
            </w:pPr>
            <w:r>
              <w:rPr>
                <w:rFonts w:ascii="Calibri" w:eastAsia="Wingdings" w:hAnsi="Calibri" w:cs="Wingdings"/>
                <w:color w:val="1F497D" w:themeColor="text2"/>
              </w:rPr>
              <w:t xml:space="preserve"> WINDOWS </w:t>
            </w:r>
          </w:p>
        </w:tc>
      </w:tr>
      <w:tr w:rsidR="0075789C" w:rsidRPr="0075789C" w14:paraId="1D277F1F" w14:textId="77777777" w:rsidTr="009F392A">
        <w:trPr>
          <w:trHeight w:val="409"/>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14:paraId="40EC93C7" w14:textId="77777777" w:rsidR="0075789C" w:rsidRPr="0075789C" w:rsidRDefault="0075789C">
            <w:pPr>
              <w:rPr>
                <w:rFonts w:ascii="Calibri" w:hAnsi="Calibri"/>
                <w:b/>
                <w:bCs/>
                <w:color w:val="1F497D" w:themeColor="text2"/>
              </w:rPr>
            </w:pPr>
            <w:r w:rsidRPr="0075789C">
              <w:rPr>
                <w:rFonts w:ascii="Calibri" w:hAnsi="Calibri"/>
                <w:b/>
                <w:bCs/>
                <w:color w:val="1F497D" w:themeColor="text2"/>
              </w:rPr>
              <w:t>DATABASE</w:t>
            </w:r>
          </w:p>
        </w:tc>
        <w:tc>
          <w:tcPr>
            <w:tcW w:w="7838" w:type="dxa"/>
            <w:tcBorders>
              <w:top w:val="nil"/>
              <w:left w:val="nil"/>
              <w:bottom w:val="single" w:sz="4" w:space="0" w:color="auto"/>
              <w:right w:val="single" w:sz="4" w:space="0" w:color="auto"/>
            </w:tcBorders>
            <w:shd w:val="clear" w:color="auto" w:fill="auto"/>
            <w:noWrap/>
            <w:hideMark/>
          </w:tcPr>
          <w:p w14:paraId="4EEE0AF7" w14:textId="3452DAD5" w:rsidR="0075789C" w:rsidRPr="0075789C" w:rsidRDefault="0075789C" w:rsidP="0075789C">
            <w:pPr>
              <w:rPr>
                <w:rFonts w:ascii="Calibri" w:hAnsi="Calibri"/>
                <w:color w:val="1F497D" w:themeColor="text2"/>
              </w:rPr>
            </w:pPr>
            <w:r w:rsidRPr="0075789C">
              <w:rPr>
                <w:rFonts w:ascii="Calibri" w:eastAsia="Wingdings" w:hAnsi="Calibri" w:cs="Wingdings"/>
                <w:color w:val="1F497D" w:themeColor="text2"/>
              </w:rPr>
              <w:t xml:space="preserve"> ORACLE 10g</w:t>
            </w:r>
          </w:p>
        </w:tc>
      </w:tr>
    </w:tbl>
    <w:p w14:paraId="0F44967D" w14:textId="77777777" w:rsidR="00FF7750" w:rsidRPr="0075789C" w:rsidRDefault="00FF7750" w:rsidP="00253E00">
      <w:pPr>
        <w:pBdr>
          <w:bottom w:val="single" w:sz="8" w:space="9" w:color="auto"/>
        </w:pBdr>
        <w:spacing w:line="276" w:lineRule="auto"/>
        <w:rPr>
          <w:rFonts w:ascii="Calibri" w:hAnsi="Calibri"/>
          <w:vanish/>
          <w:color w:val="1F497D" w:themeColor="text2"/>
          <w:sz w:val="22"/>
          <w:szCs w:val="22"/>
        </w:rPr>
      </w:pPr>
    </w:p>
    <w:p w14:paraId="554E0529" w14:textId="77777777" w:rsidR="00FF7750" w:rsidRPr="0075789C" w:rsidRDefault="00FF7750" w:rsidP="00314341">
      <w:pPr>
        <w:spacing w:line="276" w:lineRule="auto"/>
        <w:rPr>
          <w:rFonts w:ascii="Calibri" w:hAnsi="Calibri"/>
          <w:color w:val="1F497D" w:themeColor="text2"/>
          <w:sz w:val="22"/>
          <w:szCs w:val="22"/>
        </w:rPr>
      </w:pPr>
    </w:p>
    <w:p w14:paraId="2D28E83D" w14:textId="4494B1FA" w:rsidR="007065B9" w:rsidRPr="0075789C" w:rsidRDefault="0054726C" w:rsidP="0054726C">
      <w:pPr>
        <w:pStyle w:val="Caption"/>
        <w:rPr>
          <w:rFonts w:ascii="Calibri" w:hAnsi="Calibri"/>
          <w:color w:val="1F497D" w:themeColor="text2"/>
          <w:sz w:val="28"/>
          <w:szCs w:val="28"/>
        </w:rPr>
      </w:pPr>
      <w:r w:rsidRPr="0075789C">
        <w:rPr>
          <w:rFonts w:ascii="Calibri" w:hAnsi="Calibri"/>
          <w:bCs w:val="0"/>
          <w:color w:val="1F497D" w:themeColor="text2"/>
          <w:sz w:val="28"/>
          <w:szCs w:val="28"/>
        </w:rPr>
        <w:t>EDUCATIONAL QUALIFICATION</w:t>
      </w:r>
    </w:p>
    <w:p w14:paraId="225B7023" w14:textId="77777777" w:rsidR="006227A4" w:rsidRDefault="006227A4" w:rsidP="00320050">
      <w:pPr>
        <w:pStyle w:val="platinolatino"/>
        <w:jc w:val="both"/>
        <w:rPr>
          <w:rFonts w:asciiTheme="majorHAnsi" w:hAnsiTheme="majorHAnsi"/>
          <w:color w:val="1F497D" w:themeColor="text2"/>
          <w:sz w:val="24"/>
          <w:szCs w:val="24"/>
        </w:rPr>
      </w:pPr>
    </w:p>
    <w:p w14:paraId="3B88E0F1" w14:textId="6A012B48" w:rsidR="0068236F" w:rsidRPr="00D53AB7" w:rsidRDefault="00C53AB1" w:rsidP="0068236F">
      <w:pPr>
        <w:pStyle w:val="platinolatino"/>
        <w:numPr>
          <w:ilvl w:val="0"/>
          <w:numId w:val="23"/>
        </w:numPr>
        <w:jc w:val="both"/>
        <w:rPr>
          <w:rFonts w:asciiTheme="majorHAnsi" w:hAnsiTheme="majorHAnsi"/>
          <w:color w:val="1F497D" w:themeColor="text2"/>
          <w:sz w:val="24"/>
          <w:szCs w:val="24"/>
        </w:rPr>
      </w:pPr>
      <w:r w:rsidRPr="00D53AB7">
        <w:rPr>
          <w:rFonts w:asciiTheme="majorHAnsi" w:hAnsiTheme="majorHAnsi"/>
          <w:color w:val="1F497D" w:themeColor="text2"/>
          <w:sz w:val="24"/>
          <w:szCs w:val="24"/>
        </w:rPr>
        <w:t xml:space="preserve"> </w:t>
      </w:r>
      <w:r w:rsidR="0068236F">
        <w:rPr>
          <w:rFonts w:asciiTheme="majorHAnsi" w:hAnsiTheme="majorHAnsi"/>
          <w:color w:val="1F497D" w:themeColor="text2"/>
          <w:sz w:val="24"/>
          <w:szCs w:val="24"/>
        </w:rPr>
        <w:t>BTech From</w:t>
      </w:r>
      <w:r w:rsidR="006227A4" w:rsidRPr="006227A4">
        <w:t xml:space="preserve"> </w:t>
      </w:r>
      <w:r w:rsidR="006227A4" w:rsidRPr="006227A4">
        <w:rPr>
          <w:rFonts w:asciiTheme="majorHAnsi" w:hAnsiTheme="majorHAnsi"/>
          <w:color w:val="1F497D" w:themeColor="text2"/>
          <w:sz w:val="24"/>
          <w:szCs w:val="24"/>
        </w:rPr>
        <w:t xml:space="preserve">Acharya Nagarjuna </w:t>
      </w:r>
      <w:r w:rsidR="001A0C4B" w:rsidRPr="006227A4">
        <w:rPr>
          <w:rFonts w:asciiTheme="majorHAnsi" w:hAnsiTheme="majorHAnsi"/>
          <w:color w:val="1F497D" w:themeColor="text2"/>
          <w:sz w:val="24"/>
          <w:szCs w:val="24"/>
        </w:rPr>
        <w:t>University</w:t>
      </w:r>
      <w:r w:rsidR="001A0C4B">
        <w:rPr>
          <w:rFonts w:asciiTheme="majorHAnsi" w:hAnsiTheme="majorHAnsi"/>
          <w:color w:val="1F497D" w:themeColor="text2"/>
          <w:sz w:val="24"/>
          <w:szCs w:val="24"/>
        </w:rPr>
        <w:t>,</w:t>
      </w:r>
      <w:r w:rsidR="0068236F">
        <w:rPr>
          <w:rFonts w:asciiTheme="majorHAnsi" w:hAnsiTheme="majorHAnsi"/>
          <w:color w:val="1F497D" w:themeColor="text2"/>
          <w:sz w:val="24"/>
          <w:szCs w:val="24"/>
        </w:rPr>
        <w:t xml:space="preserve"> with an aggregate of 70%</w:t>
      </w:r>
      <w:r w:rsidR="0068236F" w:rsidRPr="00D53AB7">
        <w:rPr>
          <w:rFonts w:asciiTheme="majorHAnsi" w:hAnsiTheme="majorHAnsi"/>
          <w:color w:val="1F497D" w:themeColor="text2"/>
          <w:sz w:val="24"/>
          <w:szCs w:val="24"/>
        </w:rPr>
        <w:t>.</w:t>
      </w:r>
    </w:p>
    <w:p w14:paraId="58B29C93" w14:textId="0D2A6016" w:rsidR="00320050" w:rsidRPr="00D53AB7" w:rsidRDefault="00320050" w:rsidP="00320050">
      <w:pPr>
        <w:pStyle w:val="platinolatino"/>
        <w:jc w:val="both"/>
        <w:rPr>
          <w:rFonts w:asciiTheme="majorHAnsi" w:hAnsiTheme="majorHAnsi"/>
          <w:color w:val="1F497D" w:themeColor="text2"/>
          <w:sz w:val="24"/>
          <w:szCs w:val="24"/>
        </w:rPr>
      </w:pPr>
    </w:p>
    <w:p w14:paraId="572DA4EB" w14:textId="77777777" w:rsidR="006D6A33" w:rsidRDefault="006D6A33" w:rsidP="00A150E1">
      <w:pPr>
        <w:pBdr>
          <w:bottom w:val="single" w:sz="8" w:space="9" w:color="auto"/>
        </w:pBdr>
        <w:spacing w:line="276" w:lineRule="auto"/>
        <w:rPr>
          <w:rFonts w:ascii="Calibri" w:hAnsi="Calibri"/>
          <w:color w:val="1F497D" w:themeColor="text2"/>
          <w:sz w:val="22"/>
          <w:szCs w:val="22"/>
        </w:rPr>
      </w:pPr>
    </w:p>
    <w:p w14:paraId="0D1CAC55" w14:textId="77777777" w:rsidR="00320050" w:rsidRPr="0075789C" w:rsidRDefault="00320050" w:rsidP="00A150E1">
      <w:pPr>
        <w:pBdr>
          <w:bottom w:val="single" w:sz="8" w:space="9" w:color="auto"/>
        </w:pBdr>
        <w:spacing w:line="276" w:lineRule="auto"/>
        <w:rPr>
          <w:rFonts w:ascii="Calibri" w:hAnsi="Calibri"/>
          <w:vanish/>
          <w:color w:val="1F497D" w:themeColor="text2"/>
          <w:sz w:val="22"/>
          <w:szCs w:val="22"/>
        </w:rPr>
      </w:pPr>
    </w:p>
    <w:p w14:paraId="200BEE01" w14:textId="77777777" w:rsidR="00FF7750" w:rsidRPr="0075789C" w:rsidRDefault="00FF7750" w:rsidP="00A150E1">
      <w:pPr>
        <w:pBdr>
          <w:bottom w:val="single" w:sz="8" w:space="9" w:color="auto"/>
        </w:pBdr>
        <w:spacing w:line="276" w:lineRule="auto"/>
        <w:rPr>
          <w:rFonts w:ascii="Calibri" w:hAnsi="Calibri"/>
          <w:vanish/>
          <w:color w:val="1F497D" w:themeColor="text2"/>
          <w:sz w:val="22"/>
          <w:szCs w:val="22"/>
        </w:rPr>
      </w:pPr>
    </w:p>
    <w:p w14:paraId="04B66DE4" w14:textId="77777777" w:rsidR="006168F1" w:rsidRPr="00897199" w:rsidRDefault="006168F1" w:rsidP="006168F1">
      <w:pPr>
        <w:spacing w:before="100" w:beforeAutospacing="1" w:after="100" w:afterAutospacing="1"/>
        <w:rPr>
          <w:color w:val="1F497D" w:themeColor="text2"/>
          <w:sz w:val="22"/>
          <w:szCs w:val="22"/>
        </w:rPr>
      </w:pPr>
    </w:p>
    <w:p w14:paraId="65A268EA" w14:textId="77777777" w:rsidR="00C03753" w:rsidRPr="005C2F1E" w:rsidRDefault="00C03753" w:rsidP="00C03753">
      <w:pPr>
        <w:pStyle w:val="Caption"/>
        <w:spacing w:line="276" w:lineRule="auto"/>
        <w:rPr>
          <w:rFonts w:ascii="Calibri" w:hAnsi="Calibri"/>
          <w:color w:val="1F497D" w:themeColor="text2"/>
          <w:sz w:val="28"/>
          <w:szCs w:val="28"/>
        </w:rPr>
      </w:pPr>
      <w:r w:rsidRPr="005C2F1E">
        <w:rPr>
          <w:rFonts w:ascii="Calibri" w:hAnsi="Calibri"/>
          <w:color w:val="1F497D" w:themeColor="text2"/>
          <w:sz w:val="28"/>
          <w:szCs w:val="28"/>
        </w:rPr>
        <w:t>PROFESSIONAL EXPERIENCE</w:t>
      </w:r>
    </w:p>
    <w:p w14:paraId="229FD5D7" w14:textId="77777777" w:rsidR="00C52D5E" w:rsidRPr="0075789C" w:rsidRDefault="00C52D5E" w:rsidP="00C52D5E">
      <w:pPr>
        <w:tabs>
          <w:tab w:val="left" w:pos="3030"/>
        </w:tabs>
        <w:rPr>
          <w:rFonts w:asciiTheme="majorHAnsi" w:hAnsiTheme="majorHAnsi" w:cs="Calibri"/>
          <w:b/>
          <w:bCs/>
          <w:color w:val="1F497D" w:themeColor="text2"/>
          <w:sz w:val="22"/>
          <w:szCs w:val="22"/>
        </w:rPr>
      </w:pPr>
    </w:p>
    <w:p w14:paraId="672E5968" w14:textId="77777777" w:rsidR="009A4636" w:rsidRPr="002A4029" w:rsidRDefault="009A4636" w:rsidP="009A4636">
      <w:pPr>
        <w:pStyle w:val="ListParagraph"/>
        <w:jc w:val="both"/>
        <w:rPr>
          <w:rFonts w:asciiTheme="majorHAnsi" w:hAnsiTheme="majorHAnsi"/>
          <w:color w:val="1F497D" w:themeColor="text2"/>
          <w:lang w:eastAsia="en-US"/>
        </w:rPr>
      </w:pPr>
    </w:p>
    <w:p w14:paraId="7828C7D7" w14:textId="77777777" w:rsidR="00EC0AD3" w:rsidRDefault="00EC0AD3" w:rsidP="00A26C58">
      <w:pPr>
        <w:rPr>
          <w:rFonts w:asciiTheme="majorHAnsi" w:hAnsiTheme="majorHAnsi" w:cs="Calibri"/>
          <w:b/>
          <w:bCs/>
          <w:color w:val="1F497D" w:themeColor="text2"/>
        </w:rPr>
      </w:pPr>
    </w:p>
    <w:p w14:paraId="4F8773DF" w14:textId="00749C6B" w:rsidR="00A26C58" w:rsidRDefault="00EC0AD3" w:rsidP="00A26C58">
      <w:pPr>
        <w:rPr>
          <w:rFonts w:asciiTheme="majorHAnsi" w:hAnsiTheme="majorHAnsi"/>
          <w:b/>
          <w:color w:val="1F497D" w:themeColor="text2"/>
        </w:rPr>
      </w:pPr>
      <w:r>
        <w:rPr>
          <w:rFonts w:asciiTheme="majorHAnsi" w:hAnsiTheme="majorHAnsi" w:cs="Calibri"/>
          <w:b/>
          <w:bCs/>
          <w:color w:val="1F497D" w:themeColor="text2"/>
        </w:rPr>
        <w:t xml:space="preserve">Project # </w:t>
      </w:r>
      <w:r w:rsidR="006227A4">
        <w:rPr>
          <w:rFonts w:asciiTheme="majorHAnsi" w:hAnsiTheme="majorHAnsi" w:cs="Calibri"/>
          <w:b/>
          <w:bCs/>
          <w:color w:val="1F497D" w:themeColor="text2"/>
        </w:rPr>
        <w:t>1</w:t>
      </w:r>
      <w:r w:rsidR="00A26C58" w:rsidRPr="00532A9C">
        <w:rPr>
          <w:rFonts w:asciiTheme="majorHAnsi" w:hAnsiTheme="majorHAnsi" w:cs="Calibri"/>
          <w:b/>
          <w:bCs/>
          <w:color w:val="1F497D" w:themeColor="text2"/>
        </w:rPr>
        <w:t xml:space="preserve"> :</w:t>
      </w:r>
      <w:r w:rsidR="00DC751D" w:rsidRPr="00DC751D">
        <w:rPr>
          <w:b/>
        </w:rPr>
        <w:t xml:space="preserve"> </w:t>
      </w:r>
      <w:r w:rsidR="00DC751D" w:rsidRPr="004D4683">
        <w:rPr>
          <w:rFonts w:asciiTheme="majorHAnsi" w:hAnsiTheme="majorHAnsi"/>
          <w:b/>
          <w:color w:val="1F497D" w:themeColor="text2"/>
        </w:rPr>
        <w:t xml:space="preserve">Health Care Monitoring System (HCMS)              </w:t>
      </w:r>
      <w:r w:rsidR="004D4683">
        <w:rPr>
          <w:rFonts w:asciiTheme="majorHAnsi" w:hAnsiTheme="majorHAnsi"/>
          <w:b/>
          <w:color w:val="1F497D" w:themeColor="text2"/>
        </w:rPr>
        <w:t xml:space="preserve">                               </w:t>
      </w:r>
      <w:r w:rsidR="00DC751D" w:rsidRPr="004D4683">
        <w:rPr>
          <w:rFonts w:asciiTheme="majorHAnsi" w:hAnsiTheme="majorHAnsi"/>
          <w:b/>
          <w:color w:val="1F497D" w:themeColor="text2"/>
        </w:rPr>
        <w:t xml:space="preserve">   </w:t>
      </w:r>
      <w:r w:rsidR="00A26C58">
        <w:rPr>
          <w:rFonts w:asciiTheme="majorHAnsi" w:hAnsiTheme="majorHAnsi"/>
          <w:b/>
          <w:color w:val="1F497D" w:themeColor="text2"/>
        </w:rPr>
        <w:t>[</w:t>
      </w:r>
      <w:r w:rsidR="005D159B">
        <w:rPr>
          <w:rFonts w:asciiTheme="majorHAnsi" w:hAnsiTheme="majorHAnsi"/>
          <w:b/>
          <w:color w:val="1F497D" w:themeColor="text2"/>
        </w:rPr>
        <w:t>NOV 2018</w:t>
      </w:r>
      <w:r w:rsidR="00A26C58">
        <w:rPr>
          <w:rFonts w:asciiTheme="majorHAnsi" w:hAnsiTheme="majorHAnsi"/>
          <w:b/>
          <w:color w:val="1F497D" w:themeColor="text2"/>
        </w:rPr>
        <w:t xml:space="preserve"> – till date]</w:t>
      </w:r>
    </w:p>
    <w:p w14:paraId="14A170D1" w14:textId="77777777" w:rsidR="000B49D7" w:rsidRPr="00532A9C" w:rsidRDefault="000B49D7" w:rsidP="00A26C58">
      <w:pPr>
        <w:rPr>
          <w:rFonts w:asciiTheme="majorHAnsi" w:hAnsiTheme="majorHAnsi"/>
          <w:color w:val="1F497D" w:themeColor="text2"/>
        </w:rPr>
      </w:pPr>
    </w:p>
    <w:p w14:paraId="1A751A17" w14:textId="77777777" w:rsidR="00A26C58" w:rsidRDefault="00A26C58" w:rsidP="00A26C58">
      <w:pPr>
        <w:pStyle w:val="NoSpacing"/>
        <w:rPr>
          <w:rFonts w:asciiTheme="majorHAnsi" w:hAnsiTheme="majorHAnsi"/>
          <w:color w:val="1F497D" w:themeColor="text2"/>
          <w:sz w:val="22"/>
          <w:szCs w:val="22"/>
        </w:rPr>
      </w:pPr>
    </w:p>
    <w:tbl>
      <w:tblPr>
        <w:tblW w:w="8780" w:type="dxa"/>
        <w:tblInd w:w="93" w:type="dxa"/>
        <w:tblLook w:val="04A0" w:firstRow="1" w:lastRow="0" w:firstColumn="1" w:lastColumn="0" w:noHBand="0" w:noVBand="1"/>
      </w:tblPr>
      <w:tblGrid>
        <w:gridCol w:w="2340"/>
        <w:gridCol w:w="6440"/>
      </w:tblGrid>
      <w:tr w:rsidR="00A26C58" w:rsidRPr="004479C3" w14:paraId="3B0A4D62" w14:textId="77777777" w:rsidTr="008366D5">
        <w:trPr>
          <w:trHeight w:val="435"/>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6A34C" w14:textId="77777777" w:rsidR="00A26C58" w:rsidRPr="004479C3" w:rsidRDefault="00A26C58" w:rsidP="008366D5">
            <w:pPr>
              <w:rPr>
                <w:rFonts w:ascii="Calibri" w:hAnsi="Calibri"/>
                <w:b/>
                <w:bCs/>
                <w:color w:val="1F497D" w:themeColor="text2"/>
              </w:rPr>
            </w:pPr>
            <w:r w:rsidRPr="004479C3">
              <w:rPr>
                <w:rFonts w:ascii="Calibri" w:hAnsi="Calibri"/>
                <w:b/>
                <w:bCs/>
                <w:color w:val="1F497D" w:themeColor="text2"/>
              </w:rPr>
              <w:t>TECHNOLOGIES</w:t>
            </w:r>
          </w:p>
        </w:tc>
        <w:tc>
          <w:tcPr>
            <w:tcW w:w="6440" w:type="dxa"/>
            <w:tcBorders>
              <w:top w:val="single" w:sz="4" w:space="0" w:color="auto"/>
              <w:left w:val="nil"/>
              <w:bottom w:val="single" w:sz="4" w:space="0" w:color="auto"/>
              <w:right w:val="single" w:sz="4" w:space="0" w:color="auto"/>
            </w:tcBorders>
            <w:shd w:val="clear" w:color="auto" w:fill="auto"/>
            <w:noWrap/>
            <w:hideMark/>
          </w:tcPr>
          <w:p w14:paraId="77636443" w14:textId="013195F5" w:rsidR="00A26C58" w:rsidRPr="004479C3" w:rsidRDefault="00DC751D" w:rsidP="00DC751D">
            <w:pPr>
              <w:jc w:val="both"/>
              <w:rPr>
                <w:rFonts w:ascii="Calibri" w:hAnsi="Calibri"/>
                <w:color w:val="1F497D" w:themeColor="text2"/>
              </w:rPr>
            </w:pPr>
            <w:r>
              <w:rPr>
                <w:rFonts w:ascii="Calibri" w:eastAsia="Wingdings" w:hAnsi="Calibri" w:cs="Wingdings"/>
                <w:color w:val="1F497D" w:themeColor="text2"/>
              </w:rPr>
              <w:t>SPRING-</w:t>
            </w:r>
            <w:r w:rsidR="00A35886">
              <w:rPr>
                <w:rFonts w:ascii="Calibri" w:eastAsia="Wingdings" w:hAnsi="Calibri" w:cs="Wingdings"/>
                <w:color w:val="1F497D" w:themeColor="text2"/>
              </w:rPr>
              <w:t xml:space="preserve">REST, </w:t>
            </w:r>
            <w:r w:rsidR="00340B33">
              <w:rPr>
                <w:rFonts w:ascii="Calibri" w:eastAsia="Wingdings" w:hAnsi="Calibri" w:cs="Wingdings"/>
                <w:color w:val="1F497D" w:themeColor="text2"/>
              </w:rPr>
              <w:t>JAVASCRIPT, JSP</w:t>
            </w:r>
            <w:r>
              <w:rPr>
                <w:rFonts w:ascii="Calibri" w:eastAsia="Wingdings" w:hAnsi="Calibri" w:cs="Wingdings"/>
                <w:color w:val="1F497D" w:themeColor="text2"/>
              </w:rPr>
              <w:t>,SERVLETS</w:t>
            </w:r>
          </w:p>
        </w:tc>
      </w:tr>
      <w:tr w:rsidR="00A26C58" w:rsidRPr="004479C3" w14:paraId="7117C1A9" w14:textId="77777777" w:rsidTr="008366D5">
        <w:trPr>
          <w:trHeight w:val="39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54789F0" w14:textId="77777777" w:rsidR="00A26C58" w:rsidRPr="004479C3" w:rsidRDefault="00A26C58" w:rsidP="008366D5">
            <w:pPr>
              <w:rPr>
                <w:rFonts w:ascii="Calibri" w:hAnsi="Calibri"/>
                <w:b/>
                <w:bCs/>
                <w:color w:val="1F497D" w:themeColor="text2"/>
              </w:rPr>
            </w:pPr>
            <w:r w:rsidRPr="004479C3">
              <w:rPr>
                <w:rFonts w:ascii="Calibri" w:hAnsi="Calibri"/>
                <w:b/>
                <w:bCs/>
                <w:color w:val="1F497D" w:themeColor="text2"/>
              </w:rPr>
              <w:t>CLIENT</w:t>
            </w:r>
          </w:p>
        </w:tc>
        <w:tc>
          <w:tcPr>
            <w:tcW w:w="6440" w:type="dxa"/>
            <w:tcBorders>
              <w:top w:val="nil"/>
              <w:left w:val="nil"/>
              <w:bottom w:val="single" w:sz="4" w:space="0" w:color="auto"/>
              <w:right w:val="single" w:sz="4" w:space="0" w:color="auto"/>
            </w:tcBorders>
            <w:shd w:val="clear" w:color="auto" w:fill="auto"/>
            <w:noWrap/>
            <w:hideMark/>
          </w:tcPr>
          <w:p w14:paraId="74836DCA" w14:textId="77777777" w:rsidR="00A26C58" w:rsidRPr="004479C3" w:rsidRDefault="00DC751D" w:rsidP="008366D5">
            <w:pPr>
              <w:jc w:val="both"/>
              <w:rPr>
                <w:rFonts w:ascii="Calibri" w:hAnsi="Calibri"/>
                <w:color w:val="1F497D" w:themeColor="text2"/>
              </w:rPr>
            </w:pPr>
            <w:r w:rsidRPr="00DC751D">
              <w:rPr>
                <w:rFonts w:ascii="Calibri" w:hAnsi="Calibri"/>
                <w:color w:val="1F497D" w:themeColor="text2"/>
              </w:rPr>
              <w:t>Rohini Hospital, India</w:t>
            </w:r>
          </w:p>
        </w:tc>
      </w:tr>
      <w:tr w:rsidR="00A26C58" w:rsidRPr="004479C3" w14:paraId="24642006" w14:textId="77777777" w:rsidTr="008366D5">
        <w:trPr>
          <w:trHeight w:val="39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76D6429" w14:textId="77777777" w:rsidR="00A26C58" w:rsidRPr="004479C3" w:rsidRDefault="00A26C58" w:rsidP="008366D5">
            <w:pPr>
              <w:rPr>
                <w:rFonts w:ascii="Calibri" w:hAnsi="Calibri"/>
                <w:b/>
                <w:bCs/>
                <w:color w:val="1F497D" w:themeColor="text2"/>
              </w:rPr>
            </w:pPr>
            <w:r w:rsidRPr="004479C3">
              <w:rPr>
                <w:rFonts w:ascii="Calibri" w:hAnsi="Calibri"/>
                <w:b/>
                <w:bCs/>
                <w:color w:val="1F497D" w:themeColor="text2"/>
              </w:rPr>
              <w:t>FRAMEWORK</w:t>
            </w:r>
          </w:p>
        </w:tc>
        <w:tc>
          <w:tcPr>
            <w:tcW w:w="6440" w:type="dxa"/>
            <w:tcBorders>
              <w:top w:val="nil"/>
              <w:left w:val="nil"/>
              <w:bottom w:val="single" w:sz="4" w:space="0" w:color="auto"/>
              <w:right w:val="single" w:sz="4" w:space="0" w:color="auto"/>
            </w:tcBorders>
            <w:shd w:val="clear" w:color="auto" w:fill="auto"/>
            <w:noWrap/>
            <w:hideMark/>
          </w:tcPr>
          <w:p w14:paraId="7AA844CB" w14:textId="77777777" w:rsidR="00A26C58" w:rsidRPr="004479C3" w:rsidRDefault="00DC751D" w:rsidP="00413753">
            <w:pPr>
              <w:jc w:val="both"/>
              <w:rPr>
                <w:rFonts w:ascii="Calibri" w:hAnsi="Calibri"/>
                <w:color w:val="1F497D" w:themeColor="text2"/>
              </w:rPr>
            </w:pPr>
            <w:r>
              <w:rPr>
                <w:rFonts w:ascii="Calibri" w:hAnsi="Calibri"/>
                <w:color w:val="1F497D" w:themeColor="text2"/>
              </w:rPr>
              <w:t>SPRING MVC</w:t>
            </w:r>
            <w:r w:rsidR="00A26C58">
              <w:rPr>
                <w:rFonts w:ascii="Calibri" w:hAnsi="Calibri"/>
                <w:color w:val="1F497D" w:themeColor="text2"/>
              </w:rPr>
              <w:t xml:space="preserve"> </w:t>
            </w:r>
          </w:p>
        </w:tc>
      </w:tr>
      <w:tr w:rsidR="00A26C58" w:rsidRPr="004479C3" w14:paraId="01AD038E" w14:textId="77777777" w:rsidTr="008366D5">
        <w:trPr>
          <w:trHeight w:val="49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02D5ED2" w14:textId="77777777" w:rsidR="00A26C58" w:rsidRPr="004479C3" w:rsidRDefault="00A26C58" w:rsidP="008366D5">
            <w:pPr>
              <w:rPr>
                <w:rFonts w:ascii="Calibri" w:hAnsi="Calibri"/>
                <w:b/>
                <w:bCs/>
                <w:color w:val="1F497D" w:themeColor="text2"/>
              </w:rPr>
            </w:pPr>
            <w:r w:rsidRPr="004479C3">
              <w:rPr>
                <w:rFonts w:ascii="Calibri" w:hAnsi="Calibri"/>
                <w:b/>
                <w:bCs/>
                <w:color w:val="1F497D" w:themeColor="text2"/>
              </w:rPr>
              <w:t>SERVER</w:t>
            </w:r>
            <w:r w:rsidR="00536599">
              <w:rPr>
                <w:rFonts w:ascii="Calibri" w:hAnsi="Calibri"/>
                <w:b/>
                <w:bCs/>
                <w:color w:val="1F497D" w:themeColor="text2"/>
              </w:rPr>
              <w:t xml:space="preserve"> &amp; DATABASE</w:t>
            </w:r>
          </w:p>
        </w:tc>
        <w:tc>
          <w:tcPr>
            <w:tcW w:w="6440" w:type="dxa"/>
            <w:tcBorders>
              <w:top w:val="nil"/>
              <w:left w:val="nil"/>
              <w:bottom w:val="single" w:sz="4" w:space="0" w:color="auto"/>
              <w:right w:val="single" w:sz="4" w:space="0" w:color="auto"/>
            </w:tcBorders>
            <w:shd w:val="clear" w:color="auto" w:fill="auto"/>
            <w:noWrap/>
            <w:hideMark/>
          </w:tcPr>
          <w:p w14:paraId="579B738E" w14:textId="77777777" w:rsidR="00A26C58" w:rsidRPr="004479C3" w:rsidRDefault="00DC751D" w:rsidP="008366D5">
            <w:pPr>
              <w:jc w:val="both"/>
              <w:rPr>
                <w:rFonts w:ascii="Calibri" w:hAnsi="Calibri"/>
                <w:color w:val="1F497D" w:themeColor="text2"/>
              </w:rPr>
            </w:pPr>
            <w:r>
              <w:rPr>
                <w:rFonts w:ascii="Calibri" w:eastAsia="Wingdings" w:hAnsi="Calibri" w:cs="Wingdings"/>
                <w:color w:val="1F497D" w:themeColor="text2"/>
              </w:rPr>
              <w:t>WEBLOGIC</w:t>
            </w:r>
            <w:r w:rsidR="00536599">
              <w:rPr>
                <w:rFonts w:ascii="Calibri" w:eastAsia="Wingdings" w:hAnsi="Calibri" w:cs="Wingdings"/>
                <w:color w:val="1F497D" w:themeColor="text2"/>
              </w:rPr>
              <w:t xml:space="preserve"> &amp; ORACLE 10g</w:t>
            </w:r>
          </w:p>
        </w:tc>
      </w:tr>
    </w:tbl>
    <w:p w14:paraId="656E0074" w14:textId="77777777" w:rsidR="00A26C58" w:rsidRPr="008061BC" w:rsidRDefault="00A26C58" w:rsidP="00A26C58">
      <w:pPr>
        <w:pStyle w:val="NoSpacing"/>
        <w:rPr>
          <w:rFonts w:asciiTheme="majorHAnsi" w:hAnsiTheme="majorHAnsi"/>
          <w:color w:val="1F497D" w:themeColor="text2"/>
          <w:sz w:val="22"/>
          <w:szCs w:val="22"/>
        </w:rPr>
      </w:pPr>
    </w:p>
    <w:p w14:paraId="48143FE1" w14:textId="77777777" w:rsidR="00A26C58" w:rsidRPr="008061BC" w:rsidRDefault="00A26C58" w:rsidP="00A26C58">
      <w:pPr>
        <w:pStyle w:val="NoSpacing"/>
        <w:rPr>
          <w:rFonts w:asciiTheme="majorHAnsi" w:hAnsiTheme="majorHAnsi"/>
          <w:color w:val="1F497D" w:themeColor="text2"/>
          <w:sz w:val="22"/>
          <w:szCs w:val="22"/>
        </w:rPr>
      </w:pPr>
    </w:p>
    <w:p w14:paraId="4BE36E22" w14:textId="05C2415F" w:rsidR="00DC751D" w:rsidRPr="00121A66" w:rsidRDefault="00A26C58" w:rsidP="00DC751D">
      <w:pPr>
        <w:spacing w:line="276" w:lineRule="auto"/>
        <w:rPr>
          <w:rFonts w:asciiTheme="majorHAnsi" w:hAnsiTheme="majorHAnsi"/>
          <w:color w:val="1F497D" w:themeColor="text2"/>
        </w:rPr>
      </w:pPr>
      <w:r w:rsidRPr="000057A2">
        <w:rPr>
          <w:rFonts w:asciiTheme="majorHAnsi" w:hAnsiTheme="majorHAnsi" w:cstheme="minorHAnsi"/>
          <w:b/>
          <w:color w:val="1F497D" w:themeColor="text2"/>
        </w:rPr>
        <w:t>Project Description</w:t>
      </w:r>
      <w:r w:rsidRPr="000057A2">
        <w:rPr>
          <w:rFonts w:asciiTheme="majorHAnsi" w:hAnsiTheme="majorHAnsi"/>
          <w:b/>
          <w:color w:val="1F497D" w:themeColor="text2"/>
        </w:rPr>
        <w:t>:</w:t>
      </w:r>
      <w:r w:rsidRPr="00214DE0">
        <w:rPr>
          <w:rFonts w:asciiTheme="majorHAnsi" w:hAnsiTheme="majorHAnsi" w:cs="Calibri"/>
          <w:bCs/>
          <w:color w:val="1F497D" w:themeColor="text2"/>
        </w:rPr>
        <w:t xml:space="preserve"> </w:t>
      </w:r>
      <w:r w:rsidR="00DC751D" w:rsidRPr="00121A66">
        <w:rPr>
          <w:rFonts w:asciiTheme="majorHAnsi" w:hAnsiTheme="majorHAnsi"/>
          <w:color w:val="1F497D" w:themeColor="text2"/>
        </w:rPr>
        <w:t xml:space="preserve">This system computerizes the </w:t>
      </w:r>
      <w:r w:rsidR="00205525" w:rsidRPr="00121A66">
        <w:rPr>
          <w:rFonts w:asciiTheme="majorHAnsi" w:hAnsiTheme="majorHAnsi"/>
          <w:color w:val="1F497D" w:themeColor="text2"/>
        </w:rPr>
        <w:t>day-to-day</w:t>
      </w:r>
      <w:r w:rsidR="00DC751D" w:rsidRPr="00121A66">
        <w:rPr>
          <w:rFonts w:asciiTheme="majorHAnsi" w:hAnsiTheme="majorHAnsi"/>
          <w:color w:val="1F497D" w:themeColor="text2"/>
        </w:rPr>
        <w:t xml:space="preserve"> activities of any Hospital Management. This system describes about Patient Details, Patient New Registrations and Renewals, Doctor Details and their Prescriptions. This system generates various reports such as Patient wise, Doctor wise, Date wise, Doctor wise patient Details, Renewals, Receipts, and Prescriptions as per the user defined format. Design and developed various types of Events such as Bed Scheduling/Maintenance Daily Round Details, Operation Register, Operation Schedule, Observation Chart for various parameter such Temperature, BP (Systolic/Diastolic), Intake/Output etc. this hospital has three branches we provide communication between these three branches, so automatically update in main database It has also a financial module which consists of Payroll, Inventory. The payroll system is different as the number of deductions to be handled is extensive and keeps changing with time and location.</w:t>
      </w:r>
    </w:p>
    <w:p w14:paraId="6F04EE8F" w14:textId="77777777" w:rsidR="00A26C58" w:rsidRPr="0075789C" w:rsidRDefault="00A26C58" w:rsidP="00DC751D">
      <w:pPr>
        <w:spacing w:line="276" w:lineRule="auto"/>
        <w:rPr>
          <w:rFonts w:ascii="Verdana" w:hAnsi="Verdana"/>
          <w:color w:val="1F497D" w:themeColor="text2"/>
          <w:sz w:val="22"/>
          <w:szCs w:val="22"/>
        </w:rPr>
      </w:pPr>
    </w:p>
    <w:p w14:paraId="2B40C67B" w14:textId="3CE30589" w:rsidR="00A26C58" w:rsidRPr="000057A2" w:rsidRDefault="00A26C58" w:rsidP="00A26C58">
      <w:pPr>
        <w:pStyle w:val="NoSpacing"/>
        <w:rPr>
          <w:rFonts w:asciiTheme="majorHAnsi" w:hAnsiTheme="majorHAnsi"/>
          <w:b/>
          <w:color w:val="1F497D" w:themeColor="text2"/>
        </w:rPr>
      </w:pPr>
      <w:r w:rsidRPr="000057A2">
        <w:rPr>
          <w:rFonts w:asciiTheme="majorHAnsi" w:hAnsiTheme="majorHAnsi"/>
          <w:b/>
          <w:color w:val="1F497D" w:themeColor="text2"/>
        </w:rPr>
        <w:t xml:space="preserve">Roles </w:t>
      </w:r>
      <w:r w:rsidR="007D7B67" w:rsidRPr="000057A2">
        <w:rPr>
          <w:rFonts w:asciiTheme="majorHAnsi" w:hAnsiTheme="majorHAnsi"/>
          <w:b/>
          <w:color w:val="1F497D" w:themeColor="text2"/>
        </w:rPr>
        <w:t>and</w:t>
      </w:r>
      <w:r w:rsidR="00A87EE7">
        <w:rPr>
          <w:rFonts w:asciiTheme="majorHAnsi" w:hAnsiTheme="majorHAnsi"/>
          <w:b/>
          <w:color w:val="1F497D" w:themeColor="text2"/>
        </w:rPr>
        <w:t xml:space="preserve"> </w:t>
      </w:r>
      <w:r w:rsidR="00FF1595">
        <w:rPr>
          <w:rFonts w:asciiTheme="majorHAnsi" w:hAnsiTheme="majorHAnsi"/>
          <w:b/>
          <w:color w:val="1F497D" w:themeColor="text2"/>
        </w:rPr>
        <w:t>Responsibilities:</w:t>
      </w:r>
    </w:p>
    <w:p w14:paraId="6F0B3120" w14:textId="77777777" w:rsidR="00A26C58" w:rsidRPr="0075789C" w:rsidRDefault="00A26C58" w:rsidP="00A26C58">
      <w:pPr>
        <w:pStyle w:val="NoSpacing"/>
        <w:rPr>
          <w:rFonts w:asciiTheme="majorHAnsi" w:hAnsiTheme="majorHAnsi"/>
          <w:b/>
          <w:color w:val="1F497D" w:themeColor="text2"/>
          <w:sz w:val="22"/>
          <w:szCs w:val="22"/>
        </w:rPr>
      </w:pPr>
    </w:p>
    <w:p w14:paraId="1B688DAA" w14:textId="28BA5CEC" w:rsidR="009A4636" w:rsidRPr="00121A66" w:rsidRDefault="00F424B7" w:rsidP="009A4636">
      <w:pPr>
        <w:numPr>
          <w:ilvl w:val="0"/>
          <w:numId w:val="18"/>
        </w:numPr>
        <w:spacing w:line="276" w:lineRule="auto"/>
        <w:jc w:val="both"/>
        <w:rPr>
          <w:rFonts w:asciiTheme="majorHAnsi" w:hAnsiTheme="majorHAnsi"/>
          <w:color w:val="1F497D" w:themeColor="text2"/>
        </w:rPr>
      </w:pPr>
      <w:r>
        <w:rPr>
          <w:rFonts w:asciiTheme="majorHAnsi" w:hAnsiTheme="majorHAnsi"/>
          <w:color w:val="1F497D" w:themeColor="text2"/>
        </w:rPr>
        <w:t xml:space="preserve">Consumed SOAP Services </w:t>
      </w:r>
      <w:r w:rsidR="00C844FB">
        <w:rPr>
          <w:rFonts w:asciiTheme="majorHAnsi" w:hAnsiTheme="majorHAnsi"/>
          <w:color w:val="1F497D" w:themeColor="text2"/>
        </w:rPr>
        <w:t xml:space="preserve">and navigated data </w:t>
      </w:r>
      <w:r w:rsidR="003829BD">
        <w:rPr>
          <w:rFonts w:asciiTheme="majorHAnsi" w:hAnsiTheme="majorHAnsi"/>
          <w:color w:val="1F497D" w:themeColor="text2"/>
        </w:rPr>
        <w:t>accordingly.</w:t>
      </w:r>
    </w:p>
    <w:p w14:paraId="150F821C" w14:textId="77777777" w:rsidR="009A4636" w:rsidRPr="00121A66" w:rsidRDefault="009A4636" w:rsidP="009A4636">
      <w:pPr>
        <w:numPr>
          <w:ilvl w:val="0"/>
          <w:numId w:val="18"/>
        </w:numPr>
        <w:spacing w:line="276" w:lineRule="auto"/>
        <w:jc w:val="both"/>
        <w:rPr>
          <w:rFonts w:asciiTheme="majorHAnsi" w:hAnsiTheme="majorHAnsi"/>
          <w:color w:val="1F497D" w:themeColor="text2"/>
        </w:rPr>
      </w:pPr>
      <w:r w:rsidRPr="00121A66">
        <w:rPr>
          <w:rFonts w:asciiTheme="majorHAnsi" w:hAnsiTheme="majorHAnsi"/>
          <w:color w:val="1F497D" w:themeColor="text2"/>
        </w:rPr>
        <w:t xml:space="preserve">Developed JSP </w:t>
      </w:r>
      <w:r w:rsidR="00C844FB">
        <w:rPr>
          <w:rFonts w:asciiTheme="majorHAnsi" w:hAnsiTheme="majorHAnsi"/>
          <w:color w:val="1F497D" w:themeColor="text2"/>
        </w:rPr>
        <w:t>for d</w:t>
      </w:r>
      <w:r w:rsidRPr="00121A66">
        <w:rPr>
          <w:rFonts w:asciiTheme="majorHAnsi" w:hAnsiTheme="majorHAnsi"/>
          <w:color w:val="1F497D" w:themeColor="text2"/>
        </w:rPr>
        <w:t xml:space="preserve">ynamic </w:t>
      </w:r>
      <w:r w:rsidR="00C844FB">
        <w:rPr>
          <w:rFonts w:asciiTheme="majorHAnsi" w:hAnsiTheme="majorHAnsi"/>
          <w:color w:val="1F497D" w:themeColor="text2"/>
        </w:rPr>
        <w:t>data</w:t>
      </w:r>
      <w:r w:rsidRPr="00121A66">
        <w:rPr>
          <w:rFonts w:asciiTheme="majorHAnsi" w:hAnsiTheme="majorHAnsi"/>
          <w:color w:val="1F497D" w:themeColor="text2"/>
        </w:rPr>
        <w:t xml:space="preserve"> </w:t>
      </w:r>
      <w:r w:rsidR="00C844FB">
        <w:rPr>
          <w:rFonts w:asciiTheme="majorHAnsi" w:hAnsiTheme="majorHAnsi"/>
          <w:color w:val="1F497D" w:themeColor="text2"/>
        </w:rPr>
        <w:t>display based on roles and access.</w:t>
      </w:r>
    </w:p>
    <w:p w14:paraId="0EFF2D5D" w14:textId="77777777" w:rsidR="009A4636" w:rsidRPr="00121A66" w:rsidRDefault="00F424B7" w:rsidP="009A4636">
      <w:pPr>
        <w:numPr>
          <w:ilvl w:val="0"/>
          <w:numId w:val="18"/>
        </w:numPr>
        <w:spacing w:line="276" w:lineRule="auto"/>
        <w:jc w:val="both"/>
        <w:rPr>
          <w:rFonts w:asciiTheme="majorHAnsi" w:hAnsiTheme="majorHAnsi"/>
          <w:color w:val="1F497D" w:themeColor="text2"/>
        </w:rPr>
      </w:pPr>
      <w:r>
        <w:rPr>
          <w:rFonts w:asciiTheme="majorHAnsi" w:hAnsiTheme="majorHAnsi"/>
          <w:color w:val="1F497D" w:themeColor="text2"/>
        </w:rPr>
        <w:t xml:space="preserve">Given UAT support and fixed bugged where ever necessary. </w:t>
      </w:r>
    </w:p>
    <w:p w14:paraId="6E7BFD4F" w14:textId="77777777" w:rsidR="00A26C58" w:rsidRDefault="00A26C58" w:rsidP="002F4429">
      <w:pPr>
        <w:pStyle w:val="NoSpacing"/>
        <w:rPr>
          <w:rFonts w:asciiTheme="majorHAnsi" w:hAnsiTheme="majorHAnsi"/>
          <w:b/>
          <w:color w:val="1F497D" w:themeColor="text2"/>
        </w:rPr>
      </w:pPr>
    </w:p>
    <w:p w14:paraId="25B1A634" w14:textId="77777777" w:rsidR="00246145" w:rsidRPr="0075789C" w:rsidRDefault="00246145" w:rsidP="00246145">
      <w:pPr>
        <w:pStyle w:val="Caption"/>
        <w:spacing w:line="276" w:lineRule="auto"/>
        <w:rPr>
          <w:rFonts w:ascii="Calibri" w:hAnsi="Calibri"/>
          <w:color w:val="1F497D" w:themeColor="text2"/>
          <w:sz w:val="22"/>
          <w:szCs w:val="22"/>
        </w:rPr>
      </w:pPr>
      <w:r w:rsidRPr="0075789C">
        <w:rPr>
          <w:rFonts w:ascii="Calibri" w:hAnsi="Calibri"/>
          <w:color w:val="1F497D" w:themeColor="text2"/>
          <w:sz w:val="22"/>
          <w:szCs w:val="22"/>
        </w:rPr>
        <w:t>PERSONAL DETAILS</w:t>
      </w:r>
    </w:p>
    <w:p w14:paraId="2B41DEF3" w14:textId="77777777" w:rsidR="00246145" w:rsidRPr="0075789C" w:rsidRDefault="00246145" w:rsidP="00246145">
      <w:pPr>
        <w:pStyle w:val="ListParagraph"/>
        <w:rPr>
          <w:rFonts w:asciiTheme="majorHAnsi" w:hAnsiTheme="majorHAnsi"/>
          <w:color w:val="1F497D" w:themeColor="text2"/>
          <w:sz w:val="22"/>
          <w:szCs w:val="22"/>
        </w:rPr>
      </w:pPr>
    </w:p>
    <w:p w14:paraId="1912E3C0" w14:textId="57315160" w:rsidR="00246145" w:rsidRPr="0075789C" w:rsidRDefault="00246145" w:rsidP="00246145">
      <w:pPr>
        <w:pStyle w:val="NoSpacing"/>
        <w:numPr>
          <w:ilvl w:val="0"/>
          <w:numId w:val="2"/>
        </w:numPr>
        <w:rPr>
          <w:rFonts w:asciiTheme="majorHAnsi" w:hAnsiTheme="majorHAnsi"/>
          <w:color w:val="1F497D" w:themeColor="text2"/>
          <w:u w:val="single"/>
          <w:lang w:val="fr-FR"/>
        </w:rPr>
      </w:pPr>
      <w:proofErr w:type="spellStart"/>
      <w:r w:rsidRPr="0075789C">
        <w:rPr>
          <w:rFonts w:asciiTheme="majorHAnsi" w:hAnsiTheme="majorHAnsi"/>
          <w:color w:val="1F497D" w:themeColor="text2"/>
          <w:lang w:val="fr-FR"/>
        </w:rPr>
        <w:t>Gender</w:t>
      </w:r>
      <w:proofErr w:type="spellEnd"/>
      <w:r w:rsidRPr="0075789C">
        <w:rPr>
          <w:rFonts w:asciiTheme="majorHAnsi" w:hAnsiTheme="majorHAnsi"/>
          <w:color w:val="1F497D" w:themeColor="text2"/>
          <w:lang w:val="fr-FR"/>
        </w:rPr>
        <w:tab/>
      </w:r>
      <w:r w:rsidR="00DC751D">
        <w:rPr>
          <w:rFonts w:asciiTheme="majorHAnsi" w:hAnsiTheme="majorHAnsi"/>
          <w:color w:val="1F497D" w:themeColor="text2"/>
          <w:lang w:val="fr-FR"/>
        </w:rPr>
        <w:tab/>
      </w:r>
      <w:r w:rsidR="00DC751D">
        <w:rPr>
          <w:rFonts w:asciiTheme="majorHAnsi" w:hAnsiTheme="majorHAnsi"/>
          <w:color w:val="1F497D" w:themeColor="text2"/>
          <w:lang w:val="fr-FR"/>
        </w:rPr>
        <w:tab/>
      </w:r>
      <w:r w:rsidRPr="0075789C">
        <w:rPr>
          <w:rFonts w:asciiTheme="majorHAnsi" w:hAnsiTheme="majorHAnsi"/>
          <w:b/>
          <w:color w:val="1F497D" w:themeColor="text2"/>
          <w:lang w:val="fr-FR"/>
        </w:rPr>
        <w:t>:</w:t>
      </w:r>
      <w:r w:rsidR="00E521E3">
        <w:rPr>
          <w:rFonts w:asciiTheme="majorHAnsi" w:hAnsiTheme="majorHAnsi"/>
          <w:b/>
          <w:color w:val="1F497D" w:themeColor="text2"/>
          <w:lang w:val="fr-FR"/>
        </w:rPr>
        <w:t xml:space="preserve">  </w:t>
      </w:r>
      <w:r w:rsidRPr="0075789C">
        <w:rPr>
          <w:rFonts w:asciiTheme="majorHAnsi" w:hAnsiTheme="majorHAnsi"/>
          <w:color w:val="1F497D" w:themeColor="text2"/>
          <w:lang w:val="fr-FR"/>
        </w:rPr>
        <w:tab/>
      </w:r>
      <w:r w:rsidR="00DC751D">
        <w:rPr>
          <w:rFonts w:asciiTheme="majorHAnsi" w:hAnsiTheme="majorHAnsi"/>
          <w:color w:val="1F497D" w:themeColor="text2"/>
          <w:lang w:val="fr-FR"/>
        </w:rPr>
        <w:t>m</w:t>
      </w:r>
      <w:r w:rsidRPr="0075789C">
        <w:rPr>
          <w:rFonts w:asciiTheme="majorHAnsi" w:hAnsiTheme="majorHAnsi"/>
          <w:color w:val="1F497D" w:themeColor="text2"/>
          <w:lang w:val="fr-FR"/>
        </w:rPr>
        <w:t>ale</w:t>
      </w:r>
    </w:p>
    <w:p w14:paraId="04B7FD91" w14:textId="0BCAF5BD" w:rsidR="00246145" w:rsidRPr="0075789C" w:rsidRDefault="00246145" w:rsidP="00246145">
      <w:pPr>
        <w:pStyle w:val="NoSpacing"/>
        <w:numPr>
          <w:ilvl w:val="0"/>
          <w:numId w:val="2"/>
        </w:numPr>
        <w:rPr>
          <w:rFonts w:asciiTheme="majorHAnsi" w:hAnsiTheme="majorHAnsi"/>
          <w:color w:val="1F497D" w:themeColor="text2"/>
          <w:u w:val="single"/>
          <w:lang w:val="fr-FR"/>
        </w:rPr>
      </w:pPr>
      <w:r w:rsidRPr="0075789C">
        <w:rPr>
          <w:rFonts w:asciiTheme="majorHAnsi" w:hAnsiTheme="majorHAnsi"/>
          <w:color w:val="1F497D" w:themeColor="text2"/>
          <w:lang w:val="fr-FR"/>
        </w:rPr>
        <w:t>Date of Birth</w:t>
      </w:r>
      <w:r w:rsidRPr="0075789C">
        <w:rPr>
          <w:rFonts w:asciiTheme="majorHAnsi" w:hAnsiTheme="majorHAnsi"/>
          <w:color w:val="1F497D" w:themeColor="text2"/>
          <w:lang w:val="fr-FR"/>
        </w:rPr>
        <w:tab/>
      </w:r>
      <w:r w:rsidRPr="0075789C">
        <w:rPr>
          <w:rFonts w:asciiTheme="majorHAnsi" w:hAnsiTheme="majorHAnsi"/>
          <w:color w:val="1F497D" w:themeColor="text2"/>
          <w:lang w:val="fr-FR"/>
        </w:rPr>
        <w:tab/>
      </w:r>
      <w:r w:rsidRPr="0075789C">
        <w:rPr>
          <w:rFonts w:asciiTheme="majorHAnsi" w:hAnsiTheme="majorHAnsi"/>
          <w:color w:val="1F497D" w:themeColor="text2"/>
          <w:lang w:val="fr-FR"/>
        </w:rPr>
        <w:tab/>
      </w:r>
      <w:r w:rsidRPr="0075789C">
        <w:rPr>
          <w:rFonts w:asciiTheme="majorHAnsi" w:hAnsiTheme="majorHAnsi"/>
          <w:b/>
          <w:color w:val="1F497D" w:themeColor="text2"/>
          <w:lang w:val="fr-FR"/>
        </w:rPr>
        <w:t>:</w:t>
      </w:r>
      <w:r w:rsidRPr="0075789C">
        <w:rPr>
          <w:rFonts w:asciiTheme="majorHAnsi" w:hAnsiTheme="majorHAnsi"/>
          <w:color w:val="1F497D" w:themeColor="text2"/>
          <w:lang w:val="fr-FR"/>
        </w:rPr>
        <w:tab/>
      </w:r>
      <w:r w:rsidR="000B1FA9">
        <w:rPr>
          <w:rFonts w:asciiTheme="majorHAnsi" w:hAnsiTheme="majorHAnsi"/>
          <w:color w:val="1F497D" w:themeColor="text2"/>
          <w:lang w:val="fr-FR"/>
        </w:rPr>
        <w:t>2</w:t>
      </w:r>
      <w:r w:rsidR="006227A4">
        <w:rPr>
          <w:rFonts w:asciiTheme="majorHAnsi" w:hAnsiTheme="majorHAnsi"/>
          <w:color w:val="1F497D" w:themeColor="text2"/>
          <w:vertAlign w:val="superscript"/>
          <w:lang w:val="fr-FR"/>
        </w:rPr>
        <w:t xml:space="preserve">nd  </w:t>
      </w:r>
      <w:proofErr w:type="spellStart"/>
      <w:r w:rsidR="006227A4">
        <w:rPr>
          <w:rFonts w:asciiTheme="majorHAnsi" w:hAnsiTheme="majorHAnsi"/>
          <w:color w:val="1F497D" w:themeColor="text2"/>
          <w:lang w:val="fr-FR"/>
        </w:rPr>
        <w:t>Feb</w:t>
      </w:r>
      <w:proofErr w:type="spellEnd"/>
      <w:r w:rsidR="003829BD">
        <w:rPr>
          <w:rFonts w:asciiTheme="majorHAnsi" w:hAnsiTheme="majorHAnsi"/>
          <w:color w:val="1F497D" w:themeColor="text2"/>
          <w:lang w:val="fr-FR"/>
        </w:rPr>
        <w:t>,</w:t>
      </w:r>
      <w:r w:rsidRPr="0075789C">
        <w:rPr>
          <w:rFonts w:asciiTheme="majorHAnsi" w:hAnsiTheme="majorHAnsi"/>
          <w:color w:val="1F497D" w:themeColor="text2"/>
          <w:lang w:val="fr-FR"/>
        </w:rPr>
        <w:t xml:space="preserve"> 19</w:t>
      </w:r>
      <w:r w:rsidR="00EE62DB">
        <w:rPr>
          <w:rFonts w:asciiTheme="majorHAnsi" w:hAnsiTheme="majorHAnsi"/>
          <w:color w:val="1F497D" w:themeColor="text2"/>
          <w:lang w:val="fr-FR"/>
        </w:rPr>
        <w:t>9</w:t>
      </w:r>
      <w:r w:rsidR="006227A4">
        <w:rPr>
          <w:rFonts w:asciiTheme="majorHAnsi" w:hAnsiTheme="majorHAnsi"/>
          <w:color w:val="1F497D" w:themeColor="text2"/>
          <w:lang w:val="fr-FR"/>
        </w:rPr>
        <w:t>9</w:t>
      </w:r>
    </w:p>
    <w:p w14:paraId="21875BB9" w14:textId="7C885037" w:rsidR="00246145" w:rsidRPr="00DC751D" w:rsidRDefault="00DC751D" w:rsidP="00DC751D">
      <w:pPr>
        <w:pStyle w:val="ListParagraph"/>
        <w:numPr>
          <w:ilvl w:val="0"/>
          <w:numId w:val="2"/>
        </w:numPr>
        <w:rPr>
          <w:rFonts w:asciiTheme="majorHAnsi" w:hAnsiTheme="majorHAnsi"/>
          <w:color w:val="1F497D" w:themeColor="text2"/>
          <w:lang w:val="fr-FR"/>
        </w:rPr>
      </w:pPr>
      <w:r w:rsidRPr="00683209">
        <w:rPr>
          <w:rFonts w:asciiTheme="majorHAnsi" w:hAnsiTheme="majorHAnsi"/>
          <w:color w:val="1F497D" w:themeColor="text2"/>
          <w:lang w:val="fr-FR"/>
        </w:rPr>
        <w:t xml:space="preserve">Marital </w:t>
      </w:r>
      <w:proofErr w:type="spellStart"/>
      <w:r w:rsidRPr="00683209">
        <w:rPr>
          <w:rFonts w:asciiTheme="majorHAnsi" w:hAnsiTheme="majorHAnsi"/>
          <w:color w:val="1F497D" w:themeColor="text2"/>
          <w:lang w:val="fr-FR"/>
        </w:rPr>
        <w:t>Status</w:t>
      </w:r>
      <w:proofErr w:type="spellEnd"/>
      <w:r w:rsidRPr="00683209">
        <w:rPr>
          <w:rFonts w:asciiTheme="majorHAnsi" w:hAnsiTheme="majorHAnsi"/>
          <w:color w:val="1F497D" w:themeColor="text2"/>
          <w:lang w:val="fr-FR"/>
        </w:rPr>
        <w:tab/>
      </w:r>
      <w:r w:rsidRPr="00683209">
        <w:rPr>
          <w:rFonts w:asciiTheme="majorHAnsi" w:hAnsiTheme="majorHAnsi"/>
          <w:b/>
          <w:color w:val="1F497D" w:themeColor="text2"/>
          <w:lang w:val="fr-FR"/>
        </w:rPr>
        <w:t xml:space="preserve">                           :</w:t>
      </w:r>
      <w:r w:rsidR="00F424B7">
        <w:rPr>
          <w:rFonts w:asciiTheme="majorHAnsi" w:hAnsiTheme="majorHAnsi"/>
          <w:color w:val="1F497D" w:themeColor="text2"/>
          <w:lang w:val="fr-FR"/>
        </w:rPr>
        <w:t xml:space="preserve">             </w:t>
      </w:r>
      <w:r w:rsidR="003829BD">
        <w:rPr>
          <w:rFonts w:asciiTheme="majorHAnsi" w:hAnsiTheme="majorHAnsi"/>
          <w:color w:val="1F497D" w:themeColor="text2"/>
          <w:lang w:val="fr-FR"/>
        </w:rPr>
        <w:t xml:space="preserve">Un </w:t>
      </w:r>
      <w:r w:rsidR="006227A4" w:rsidRPr="00683209">
        <w:rPr>
          <w:rFonts w:asciiTheme="majorHAnsi" w:hAnsiTheme="majorHAnsi"/>
          <w:color w:val="1F497D" w:themeColor="text2"/>
          <w:lang w:val="fr-FR"/>
        </w:rPr>
        <w:t>Married</w:t>
      </w:r>
    </w:p>
    <w:sectPr w:rsidR="00246145" w:rsidRPr="00DC751D" w:rsidSect="007B31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2C8C" w14:textId="77777777" w:rsidR="003C0CF3" w:rsidRDefault="003C0CF3" w:rsidP="00245EE2">
      <w:r>
        <w:separator/>
      </w:r>
    </w:p>
  </w:endnote>
  <w:endnote w:type="continuationSeparator" w:id="0">
    <w:p w14:paraId="2343D568" w14:textId="77777777" w:rsidR="003C0CF3" w:rsidRDefault="003C0CF3" w:rsidP="0024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D648" w14:textId="77777777" w:rsidR="003C0CF3" w:rsidRDefault="003C0CF3" w:rsidP="00245EE2">
      <w:r>
        <w:separator/>
      </w:r>
    </w:p>
  </w:footnote>
  <w:footnote w:type="continuationSeparator" w:id="0">
    <w:p w14:paraId="586F68A7" w14:textId="77777777" w:rsidR="003C0CF3" w:rsidRDefault="003C0CF3" w:rsidP="00245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2"/>
    <w:multiLevelType w:val="singleLevel"/>
    <w:tmpl w:val="00000002"/>
    <w:name w:val="WW8Num9"/>
    <w:lvl w:ilvl="0">
      <w:numFmt w:val="bullet"/>
      <w:lvlText w:val=""/>
      <w:lvlJc w:val="left"/>
      <w:pPr>
        <w:tabs>
          <w:tab w:val="num" w:pos="720"/>
        </w:tabs>
        <w:ind w:left="720" w:hanging="360"/>
      </w:pPr>
      <w:rPr>
        <w:rFonts w:ascii="Wingdings" w:hAnsi="Wingdings"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30"/>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1FF3584"/>
    <w:multiLevelType w:val="hybridMultilevel"/>
    <w:tmpl w:val="9E3267A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6260F95"/>
    <w:multiLevelType w:val="hybridMultilevel"/>
    <w:tmpl w:val="FEB29F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36668"/>
    <w:multiLevelType w:val="hybridMultilevel"/>
    <w:tmpl w:val="A956B5E4"/>
    <w:lvl w:ilvl="0" w:tplc="C94029E6">
      <w:start w:val="1"/>
      <w:numFmt w:val="bullet"/>
      <w:suff w:val="nothing"/>
      <w:lvlText w:val=""/>
      <w:lvlJc w:val="left"/>
      <w:pPr>
        <w:ind w:left="432" w:hanging="432"/>
      </w:pPr>
      <w:rPr>
        <w:rFonts w:ascii="Wingdings" w:hAnsi="Wingdings" w:hint="default"/>
      </w:rPr>
    </w:lvl>
    <w:lvl w:ilvl="1" w:tplc="04090003" w:tentative="1">
      <w:start w:val="1"/>
      <w:numFmt w:val="bullet"/>
      <w:lvlText w:val="o"/>
      <w:lvlJc w:val="left"/>
      <w:pPr>
        <w:ind w:left="72" w:hanging="360"/>
      </w:pPr>
      <w:rPr>
        <w:rFonts w:ascii="Courier New" w:hAnsi="Courier New" w:cs="Courier New" w:hint="default"/>
      </w:rPr>
    </w:lvl>
    <w:lvl w:ilvl="2" w:tplc="04090005" w:tentative="1">
      <w:start w:val="1"/>
      <w:numFmt w:val="bullet"/>
      <w:lvlText w:val=""/>
      <w:lvlJc w:val="left"/>
      <w:pPr>
        <w:ind w:left="792" w:hanging="360"/>
      </w:pPr>
      <w:rPr>
        <w:rFonts w:ascii="Wingdings" w:hAnsi="Wingdings" w:hint="default"/>
      </w:rPr>
    </w:lvl>
    <w:lvl w:ilvl="3" w:tplc="04090001" w:tentative="1">
      <w:start w:val="1"/>
      <w:numFmt w:val="bullet"/>
      <w:lvlText w:val=""/>
      <w:lvlJc w:val="left"/>
      <w:pPr>
        <w:ind w:left="1512" w:hanging="360"/>
      </w:pPr>
      <w:rPr>
        <w:rFonts w:ascii="Symbol" w:hAnsi="Symbol" w:hint="default"/>
      </w:rPr>
    </w:lvl>
    <w:lvl w:ilvl="4" w:tplc="04090003" w:tentative="1">
      <w:start w:val="1"/>
      <w:numFmt w:val="bullet"/>
      <w:lvlText w:val="o"/>
      <w:lvlJc w:val="left"/>
      <w:pPr>
        <w:ind w:left="2232" w:hanging="360"/>
      </w:pPr>
      <w:rPr>
        <w:rFonts w:ascii="Courier New" w:hAnsi="Courier New" w:cs="Courier New" w:hint="default"/>
      </w:rPr>
    </w:lvl>
    <w:lvl w:ilvl="5" w:tplc="04090005" w:tentative="1">
      <w:start w:val="1"/>
      <w:numFmt w:val="bullet"/>
      <w:lvlText w:val=""/>
      <w:lvlJc w:val="left"/>
      <w:pPr>
        <w:ind w:left="2952" w:hanging="360"/>
      </w:pPr>
      <w:rPr>
        <w:rFonts w:ascii="Wingdings" w:hAnsi="Wingdings" w:hint="default"/>
      </w:rPr>
    </w:lvl>
    <w:lvl w:ilvl="6" w:tplc="04090001" w:tentative="1">
      <w:start w:val="1"/>
      <w:numFmt w:val="bullet"/>
      <w:lvlText w:val=""/>
      <w:lvlJc w:val="left"/>
      <w:pPr>
        <w:ind w:left="3672" w:hanging="360"/>
      </w:pPr>
      <w:rPr>
        <w:rFonts w:ascii="Symbol" w:hAnsi="Symbol" w:hint="default"/>
      </w:rPr>
    </w:lvl>
    <w:lvl w:ilvl="7" w:tplc="04090003" w:tentative="1">
      <w:start w:val="1"/>
      <w:numFmt w:val="bullet"/>
      <w:lvlText w:val="o"/>
      <w:lvlJc w:val="left"/>
      <w:pPr>
        <w:ind w:left="4392" w:hanging="360"/>
      </w:pPr>
      <w:rPr>
        <w:rFonts w:ascii="Courier New" w:hAnsi="Courier New" w:cs="Courier New" w:hint="default"/>
      </w:rPr>
    </w:lvl>
    <w:lvl w:ilvl="8" w:tplc="04090005" w:tentative="1">
      <w:start w:val="1"/>
      <w:numFmt w:val="bullet"/>
      <w:lvlText w:val=""/>
      <w:lvlJc w:val="left"/>
      <w:pPr>
        <w:ind w:left="5112" w:hanging="360"/>
      </w:pPr>
      <w:rPr>
        <w:rFonts w:ascii="Wingdings" w:hAnsi="Wingdings" w:hint="default"/>
      </w:rPr>
    </w:lvl>
  </w:abstractNum>
  <w:abstractNum w:abstractNumId="7" w15:restartNumberingAfterBreak="0">
    <w:nsid w:val="0E02049B"/>
    <w:multiLevelType w:val="hybridMultilevel"/>
    <w:tmpl w:val="CF489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E419D"/>
    <w:multiLevelType w:val="hybridMultilevel"/>
    <w:tmpl w:val="E2846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5491A"/>
    <w:multiLevelType w:val="hybridMultilevel"/>
    <w:tmpl w:val="479C80B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204E07D3"/>
    <w:multiLevelType w:val="hybridMultilevel"/>
    <w:tmpl w:val="7058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91005"/>
    <w:multiLevelType w:val="hybridMultilevel"/>
    <w:tmpl w:val="67A4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46AB"/>
    <w:multiLevelType w:val="hybridMultilevel"/>
    <w:tmpl w:val="1BACF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05C83"/>
    <w:multiLevelType w:val="hybridMultilevel"/>
    <w:tmpl w:val="8CC49C0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3F850D0E"/>
    <w:multiLevelType w:val="hybridMultilevel"/>
    <w:tmpl w:val="26DE8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1275E"/>
    <w:multiLevelType w:val="hybridMultilevel"/>
    <w:tmpl w:val="2D429DB0"/>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F220B3B"/>
    <w:multiLevelType w:val="hybridMultilevel"/>
    <w:tmpl w:val="EDAA10D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1BB1D4B"/>
    <w:multiLevelType w:val="hybridMultilevel"/>
    <w:tmpl w:val="F8F21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220F6"/>
    <w:multiLevelType w:val="hybridMultilevel"/>
    <w:tmpl w:val="47281F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99136E3"/>
    <w:multiLevelType w:val="hybridMultilevel"/>
    <w:tmpl w:val="189EDD94"/>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6F3470AF"/>
    <w:multiLevelType w:val="multilevel"/>
    <w:tmpl w:val="5C324A0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1" w15:restartNumberingAfterBreak="0">
    <w:nsid w:val="74814EC5"/>
    <w:multiLevelType w:val="hybridMultilevel"/>
    <w:tmpl w:val="347CEAC0"/>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68A6021"/>
    <w:multiLevelType w:val="hybridMultilevel"/>
    <w:tmpl w:val="B9D2673C"/>
    <w:lvl w:ilvl="0" w:tplc="8780C0D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9580802"/>
    <w:multiLevelType w:val="hybridMultilevel"/>
    <w:tmpl w:val="E620E88C"/>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B1F2BE1"/>
    <w:multiLevelType w:val="hybridMultilevel"/>
    <w:tmpl w:val="44AE5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D7B53"/>
    <w:multiLevelType w:val="hybridMultilevel"/>
    <w:tmpl w:val="ECDA03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10"/>
  </w:num>
  <w:num w:numId="3">
    <w:abstractNumId w:val="6"/>
  </w:num>
  <w:num w:numId="4">
    <w:abstractNumId w:val="24"/>
  </w:num>
  <w:num w:numId="5">
    <w:abstractNumId w:val="11"/>
  </w:num>
  <w:num w:numId="6">
    <w:abstractNumId w:val="20"/>
  </w:num>
  <w:num w:numId="7">
    <w:abstractNumId w:val="4"/>
  </w:num>
  <w:num w:numId="8">
    <w:abstractNumId w:val="18"/>
  </w:num>
  <w:num w:numId="9">
    <w:abstractNumId w:val="0"/>
  </w:num>
  <w:num w:numId="10">
    <w:abstractNumId w:val="22"/>
  </w:num>
  <w:num w:numId="11">
    <w:abstractNumId w:val="21"/>
  </w:num>
  <w:num w:numId="12">
    <w:abstractNumId w:val="13"/>
  </w:num>
  <w:num w:numId="13">
    <w:abstractNumId w:val="9"/>
  </w:num>
  <w:num w:numId="14">
    <w:abstractNumId w:val="25"/>
  </w:num>
  <w:num w:numId="15">
    <w:abstractNumId w:val="19"/>
  </w:num>
  <w:num w:numId="16">
    <w:abstractNumId w:val="23"/>
  </w:num>
  <w:num w:numId="17">
    <w:abstractNumId w:val="15"/>
  </w:num>
  <w:num w:numId="18">
    <w:abstractNumId w:val="5"/>
  </w:num>
  <w:num w:numId="19">
    <w:abstractNumId w:val="14"/>
  </w:num>
  <w:num w:numId="20">
    <w:abstractNumId w:val="12"/>
  </w:num>
  <w:num w:numId="21">
    <w:abstractNumId w:val="17"/>
  </w:num>
  <w:num w:numId="22">
    <w:abstractNumId w:val="16"/>
  </w:num>
  <w:num w:numId="2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86"/>
    <w:rsid w:val="000057A2"/>
    <w:rsid w:val="00007B6B"/>
    <w:rsid w:val="0001563A"/>
    <w:rsid w:val="00015979"/>
    <w:rsid w:val="00020EAB"/>
    <w:rsid w:val="00021BE2"/>
    <w:rsid w:val="00022A30"/>
    <w:rsid w:val="00023235"/>
    <w:rsid w:val="00024932"/>
    <w:rsid w:val="00030165"/>
    <w:rsid w:val="00032FD3"/>
    <w:rsid w:val="00035E32"/>
    <w:rsid w:val="00036ACC"/>
    <w:rsid w:val="00036E27"/>
    <w:rsid w:val="00036E48"/>
    <w:rsid w:val="00041953"/>
    <w:rsid w:val="00042667"/>
    <w:rsid w:val="00045BEA"/>
    <w:rsid w:val="00046437"/>
    <w:rsid w:val="00050C40"/>
    <w:rsid w:val="0005307F"/>
    <w:rsid w:val="00056AF4"/>
    <w:rsid w:val="00056C1C"/>
    <w:rsid w:val="00061E79"/>
    <w:rsid w:val="0006255E"/>
    <w:rsid w:val="00063130"/>
    <w:rsid w:val="00063F89"/>
    <w:rsid w:val="0006535B"/>
    <w:rsid w:val="000660A4"/>
    <w:rsid w:val="00073B5D"/>
    <w:rsid w:val="00074A09"/>
    <w:rsid w:val="00076734"/>
    <w:rsid w:val="0007744B"/>
    <w:rsid w:val="00077E8E"/>
    <w:rsid w:val="000858C9"/>
    <w:rsid w:val="000879C8"/>
    <w:rsid w:val="00094775"/>
    <w:rsid w:val="00096E33"/>
    <w:rsid w:val="000A0207"/>
    <w:rsid w:val="000A1DE9"/>
    <w:rsid w:val="000A5046"/>
    <w:rsid w:val="000A6E47"/>
    <w:rsid w:val="000B11DB"/>
    <w:rsid w:val="000B1FA9"/>
    <w:rsid w:val="000B49D7"/>
    <w:rsid w:val="000B4B0E"/>
    <w:rsid w:val="000B4D2B"/>
    <w:rsid w:val="000B6182"/>
    <w:rsid w:val="000C333C"/>
    <w:rsid w:val="000C7F11"/>
    <w:rsid w:val="000D1A51"/>
    <w:rsid w:val="000D725B"/>
    <w:rsid w:val="000E12BE"/>
    <w:rsid w:val="000E1FE8"/>
    <w:rsid w:val="000E3FC6"/>
    <w:rsid w:val="000E41AF"/>
    <w:rsid w:val="000E462E"/>
    <w:rsid w:val="000F4C32"/>
    <w:rsid w:val="0010168F"/>
    <w:rsid w:val="00101FB9"/>
    <w:rsid w:val="00102E5E"/>
    <w:rsid w:val="00105999"/>
    <w:rsid w:val="00105D72"/>
    <w:rsid w:val="00106CD1"/>
    <w:rsid w:val="00107B94"/>
    <w:rsid w:val="00113AE8"/>
    <w:rsid w:val="00114DFA"/>
    <w:rsid w:val="001164E4"/>
    <w:rsid w:val="00121A66"/>
    <w:rsid w:val="001226BD"/>
    <w:rsid w:val="001233B7"/>
    <w:rsid w:val="00125558"/>
    <w:rsid w:val="00125683"/>
    <w:rsid w:val="0012621C"/>
    <w:rsid w:val="001264C3"/>
    <w:rsid w:val="00126C56"/>
    <w:rsid w:val="001305DD"/>
    <w:rsid w:val="0013066F"/>
    <w:rsid w:val="001341B6"/>
    <w:rsid w:val="00136114"/>
    <w:rsid w:val="00145F50"/>
    <w:rsid w:val="001507DA"/>
    <w:rsid w:val="00151508"/>
    <w:rsid w:val="00151D00"/>
    <w:rsid w:val="0015306A"/>
    <w:rsid w:val="001546ED"/>
    <w:rsid w:val="00155965"/>
    <w:rsid w:val="00157E7D"/>
    <w:rsid w:val="0016174F"/>
    <w:rsid w:val="00167B9E"/>
    <w:rsid w:val="0017473F"/>
    <w:rsid w:val="0017578D"/>
    <w:rsid w:val="00175EE4"/>
    <w:rsid w:val="00176BBF"/>
    <w:rsid w:val="00177242"/>
    <w:rsid w:val="001806DF"/>
    <w:rsid w:val="001827D1"/>
    <w:rsid w:val="00184416"/>
    <w:rsid w:val="00191840"/>
    <w:rsid w:val="001A0C4B"/>
    <w:rsid w:val="001A2CC2"/>
    <w:rsid w:val="001A4684"/>
    <w:rsid w:val="001A484D"/>
    <w:rsid w:val="001A54DC"/>
    <w:rsid w:val="001B11B0"/>
    <w:rsid w:val="001B1976"/>
    <w:rsid w:val="001B4EC9"/>
    <w:rsid w:val="001B539C"/>
    <w:rsid w:val="001C25EF"/>
    <w:rsid w:val="001C36BF"/>
    <w:rsid w:val="001C5B5D"/>
    <w:rsid w:val="001D1116"/>
    <w:rsid w:val="001D3BE9"/>
    <w:rsid w:val="001E3F34"/>
    <w:rsid w:val="001E48E1"/>
    <w:rsid w:val="001F3492"/>
    <w:rsid w:val="00202A1F"/>
    <w:rsid w:val="00205525"/>
    <w:rsid w:val="002079C3"/>
    <w:rsid w:val="002134DF"/>
    <w:rsid w:val="00214425"/>
    <w:rsid w:val="00215842"/>
    <w:rsid w:val="00215E97"/>
    <w:rsid w:val="0022065A"/>
    <w:rsid w:val="00224705"/>
    <w:rsid w:val="002272E5"/>
    <w:rsid w:val="00235406"/>
    <w:rsid w:val="002355E8"/>
    <w:rsid w:val="002356A0"/>
    <w:rsid w:val="002368F7"/>
    <w:rsid w:val="00244E13"/>
    <w:rsid w:val="00245EE2"/>
    <w:rsid w:val="00246145"/>
    <w:rsid w:val="00251E42"/>
    <w:rsid w:val="00253E00"/>
    <w:rsid w:val="00253F15"/>
    <w:rsid w:val="0025720B"/>
    <w:rsid w:val="00263CC0"/>
    <w:rsid w:val="002647A0"/>
    <w:rsid w:val="00265C3A"/>
    <w:rsid w:val="00271FDB"/>
    <w:rsid w:val="00275FF2"/>
    <w:rsid w:val="00276510"/>
    <w:rsid w:val="00276912"/>
    <w:rsid w:val="00281ADD"/>
    <w:rsid w:val="00283E15"/>
    <w:rsid w:val="00285920"/>
    <w:rsid w:val="00286F86"/>
    <w:rsid w:val="00287633"/>
    <w:rsid w:val="0029005C"/>
    <w:rsid w:val="00291727"/>
    <w:rsid w:val="00291D7E"/>
    <w:rsid w:val="002A4029"/>
    <w:rsid w:val="002A4487"/>
    <w:rsid w:val="002B2F7C"/>
    <w:rsid w:val="002B4DD0"/>
    <w:rsid w:val="002B59B3"/>
    <w:rsid w:val="002D0C2E"/>
    <w:rsid w:val="002D1697"/>
    <w:rsid w:val="002E131D"/>
    <w:rsid w:val="002E1FC8"/>
    <w:rsid w:val="002E2071"/>
    <w:rsid w:val="002E2754"/>
    <w:rsid w:val="002E367C"/>
    <w:rsid w:val="002E54B7"/>
    <w:rsid w:val="002E575E"/>
    <w:rsid w:val="002F4429"/>
    <w:rsid w:val="002F5FCA"/>
    <w:rsid w:val="003007A2"/>
    <w:rsid w:val="00301B29"/>
    <w:rsid w:val="00306901"/>
    <w:rsid w:val="00314341"/>
    <w:rsid w:val="00314728"/>
    <w:rsid w:val="0031586D"/>
    <w:rsid w:val="00316BBA"/>
    <w:rsid w:val="00320050"/>
    <w:rsid w:val="00321B89"/>
    <w:rsid w:val="003236FA"/>
    <w:rsid w:val="00325AAB"/>
    <w:rsid w:val="00340B33"/>
    <w:rsid w:val="00342D85"/>
    <w:rsid w:val="00343AB7"/>
    <w:rsid w:val="003445F1"/>
    <w:rsid w:val="003510A1"/>
    <w:rsid w:val="003516F5"/>
    <w:rsid w:val="003572D4"/>
    <w:rsid w:val="00360117"/>
    <w:rsid w:val="00360841"/>
    <w:rsid w:val="00361D70"/>
    <w:rsid w:val="00361E63"/>
    <w:rsid w:val="00366159"/>
    <w:rsid w:val="0036715D"/>
    <w:rsid w:val="00374347"/>
    <w:rsid w:val="00377C62"/>
    <w:rsid w:val="003804CA"/>
    <w:rsid w:val="003829BD"/>
    <w:rsid w:val="00397DFF"/>
    <w:rsid w:val="003A2EBD"/>
    <w:rsid w:val="003A5F52"/>
    <w:rsid w:val="003B25E6"/>
    <w:rsid w:val="003B2D43"/>
    <w:rsid w:val="003B3D35"/>
    <w:rsid w:val="003B5050"/>
    <w:rsid w:val="003C01D8"/>
    <w:rsid w:val="003C0CF3"/>
    <w:rsid w:val="003C200D"/>
    <w:rsid w:val="003C3D5E"/>
    <w:rsid w:val="003C454E"/>
    <w:rsid w:val="003C61E1"/>
    <w:rsid w:val="003D1FFE"/>
    <w:rsid w:val="003D2257"/>
    <w:rsid w:val="003D5C4A"/>
    <w:rsid w:val="003E5074"/>
    <w:rsid w:val="003F0D86"/>
    <w:rsid w:val="003F33A0"/>
    <w:rsid w:val="003F4CBF"/>
    <w:rsid w:val="003F64AF"/>
    <w:rsid w:val="003F7052"/>
    <w:rsid w:val="003F755D"/>
    <w:rsid w:val="00400506"/>
    <w:rsid w:val="00401DD7"/>
    <w:rsid w:val="004033C5"/>
    <w:rsid w:val="004057C3"/>
    <w:rsid w:val="00407BA5"/>
    <w:rsid w:val="004125A6"/>
    <w:rsid w:val="00412C72"/>
    <w:rsid w:val="00413753"/>
    <w:rsid w:val="004172B6"/>
    <w:rsid w:val="00417568"/>
    <w:rsid w:val="0042011F"/>
    <w:rsid w:val="00420EF8"/>
    <w:rsid w:val="00426F30"/>
    <w:rsid w:val="00433E12"/>
    <w:rsid w:val="00433EC4"/>
    <w:rsid w:val="00435083"/>
    <w:rsid w:val="00437CE1"/>
    <w:rsid w:val="00440BD5"/>
    <w:rsid w:val="0044286D"/>
    <w:rsid w:val="00443785"/>
    <w:rsid w:val="004479C3"/>
    <w:rsid w:val="004534C0"/>
    <w:rsid w:val="00455D7C"/>
    <w:rsid w:val="0045788B"/>
    <w:rsid w:val="0046285B"/>
    <w:rsid w:val="004631B6"/>
    <w:rsid w:val="0046433E"/>
    <w:rsid w:val="00467F58"/>
    <w:rsid w:val="00470CB5"/>
    <w:rsid w:val="00472C00"/>
    <w:rsid w:val="00472ED3"/>
    <w:rsid w:val="00482E46"/>
    <w:rsid w:val="00485B26"/>
    <w:rsid w:val="0048796E"/>
    <w:rsid w:val="00493177"/>
    <w:rsid w:val="00494629"/>
    <w:rsid w:val="00495FCF"/>
    <w:rsid w:val="00496355"/>
    <w:rsid w:val="004979D7"/>
    <w:rsid w:val="004A11C2"/>
    <w:rsid w:val="004A15CD"/>
    <w:rsid w:val="004A2728"/>
    <w:rsid w:val="004B0092"/>
    <w:rsid w:val="004B1B23"/>
    <w:rsid w:val="004D4683"/>
    <w:rsid w:val="004E2894"/>
    <w:rsid w:val="004E2EB4"/>
    <w:rsid w:val="004E49A4"/>
    <w:rsid w:val="004F50F6"/>
    <w:rsid w:val="004F78E3"/>
    <w:rsid w:val="00500D76"/>
    <w:rsid w:val="0050573B"/>
    <w:rsid w:val="0052241F"/>
    <w:rsid w:val="005305FB"/>
    <w:rsid w:val="005326E2"/>
    <w:rsid w:val="00532A9C"/>
    <w:rsid w:val="005344B7"/>
    <w:rsid w:val="005354F7"/>
    <w:rsid w:val="00536599"/>
    <w:rsid w:val="0053670D"/>
    <w:rsid w:val="00540C64"/>
    <w:rsid w:val="00544339"/>
    <w:rsid w:val="005469CF"/>
    <w:rsid w:val="0054726C"/>
    <w:rsid w:val="00551804"/>
    <w:rsid w:val="00556006"/>
    <w:rsid w:val="0055652F"/>
    <w:rsid w:val="00574683"/>
    <w:rsid w:val="0057550F"/>
    <w:rsid w:val="00576337"/>
    <w:rsid w:val="00581961"/>
    <w:rsid w:val="00584B73"/>
    <w:rsid w:val="00586C1E"/>
    <w:rsid w:val="00587C84"/>
    <w:rsid w:val="00592110"/>
    <w:rsid w:val="00593D97"/>
    <w:rsid w:val="005941CE"/>
    <w:rsid w:val="0059597B"/>
    <w:rsid w:val="005A3C82"/>
    <w:rsid w:val="005A5903"/>
    <w:rsid w:val="005A5DAB"/>
    <w:rsid w:val="005A71E4"/>
    <w:rsid w:val="005B061F"/>
    <w:rsid w:val="005B21B3"/>
    <w:rsid w:val="005B5C86"/>
    <w:rsid w:val="005C2F1E"/>
    <w:rsid w:val="005C3380"/>
    <w:rsid w:val="005C5031"/>
    <w:rsid w:val="005C60BE"/>
    <w:rsid w:val="005C6A05"/>
    <w:rsid w:val="005D088F"/>
    <w:rsid w:val="005D159B"/>
    <w:rsid w:val="005D1C7E"/>
    <w:rsid w:val="005D25E5"/>
    <w:rsid w:val="005D5647"/>
    <w:rsid w:val="005D5AD4"/>
    <w:rsid w:val="005D5CC0"/>
    <w:rsid w:val="005E6BB8"/>
    <w:rsid w:val="005F172F"/>
    <w:rsid w:val="005F2E2C"/>
    <w:rsid w:val="005F2E5C"/>
    <w:rsid w:val="005F5C2B"/>
    <w:rsid w:val="00603651"/>
    <w:rsid w:val="006036C6"/>
    <w:rsid w:val="00603AE2"/>
    <w:rsid w:val="00604A0C"/>
    <w:rsid w:val="00606B7C"/>
    <w:rsid w:val="006075E5"/>
    <w:rsid w:val="006168F1"/>
    <w:rsid w:val="006227A4"/>
    <w:rsid w:val="00622B84"/>
    <w:rsid w:val="00635DAA"/>
    <w:rsid w:val="00642472"/>
    <w:rsid w:val="0065023D"/>
    <w:rsid w:val="00652B15"/>
    <w:rsid w:val="00652EA9"/>
    <w:rsid w:val="00653FF9"/>
    <w:rsid w:val="00660273"/>
    <w:rsid w:val="006616C1"/>
    <w:rsid w:val="00665CD7"/>
    <w:rsid w:val="006673E7"/>
    <w:rsid w:val="006705E4"/>
    <w:rsid w:val="00674A2B"/>
    <w:rsid w:val="00676BDA"/>
    <w:rsid w:val="006810BF"/>
    <w:rsid w:val="0068236F"/>
    <w:rsid w:val="00683209"/>
    <w:rsid w:val="00686B9F"/>
    <w:rsid w:val="00687979"/>
    <w:rsid w:val="006916F1"/>
    <w:rsid w:val="00691870"/>
    <w:rsid w:val="00694148"/>
    <w:rsid w:val="006A17DD"/>
    <w:rsid w:val="006A516E"/>
    <w:rsid w:val="006A5626"/>
    <w:rsid w:val="006A636E"/>
    <w:rsid w:val="006B12D1"/>
    <w:rsid w:val="006B4050"/>
    <w:rsid w:val="006B4722"/>
    <w:rsid w:val="006B72F4"/>
    <w:rsid w:val="006C07FF"/>
    <w:rsid w:val="006C6159"/>
    <w:rsid w:val="006D00C4"/>
    <w:rsid w:val="006D6A33"/>
    <w:rsid w:val="006D71E7"/>
    <w:rsid w:val="006D7E7D"/>
    <w:rsid w:val="006D7EF3"/>
    <w:rsid w:val="006E0997"/>
    <w:rsid w:val="006E0FE8"/>
    <w:rsid w:val="006E24C1"/>
    <w:rsid w:val="006E3E2A"/>
    <w:rsid w:val="006E48EA"/>
    <w:rsid w:val="006F0DB1"/>
    <w:rsid w:val="006F4B46"/>
    <w:rsid w:val="006F5F7D"/>
    <w:rsid w:val="006F6260"/>
    <w:rsid w:val="00702BCE"/>
    <w:rsid w:val="007065B9"/>
    <w:rsid w:val="00710825"/>
    <w:rsid w:val="007171FB"/>
    <w:rsid w:val="007251C7"/>
    <w:rsid w:val="007278CA"/>
    <w:rsid w:val="0073465B"/>
    <w:rsid w:val="00734B19"/>
    <w:rsid w:val="00740872"/>
    <w:rsid w:val="00747A5B"/>
    <w:rsid w:val="007504AF"/>
    <w:rsid w:val="007524C5"/>
    <w:rsid w:val="00754EC4"/>
    <w:rsid w:val="0075789C"/>
    <w:rsid w:val="007609D3"/>
    <w:rsid w:val="00762828"/>
    <w:rsid w:val="007628C2"/>
    <w:rsid w:val="00763F31"/>
    <w:rsid w:val="007649E8"/>
    <w:rsid w:val="00771021"/>
    <w:rsid w:val="007718DB"/>
    <w:rsid w:val="00772B32"/>
    <w:rsid w:val="007750BF"/>
    <w:rsid w:val="00783D07"/>
    <w:rsid w:val="00793BC3"/>
    <w:rsid w:val="007955A8"/>
    <w:rsid w:val="0079659B"/>
    <w:rsid w:val="0079783C"/>
    <w:rsid w:val="00797E7E"/>
    <w:rsid w:val="007A37B3"/>
    <w:rsid w:val="007A3FE8"/>
    <w:rsid w:val="007B3126"/>
    <w:rsid w:val="007B366D"/>
    <w:rsid w:val="007B4C43"/>
    <w:rsid w:val="007C21CE"/>
    <w:rsid w:val="007C2838"/>
    <w:rsid w:val="007C2D8C"/>
    <w:rsid w:val="007C3DD9"/>
    <w:rsid w:val="007C3E0F"/>
    <w:rsid w:val="007D0690"/>
    <w:rsid w:val="007D2868"/>
    <w:rsid w:val="007D2FCB"/>
    <w:rsid w:val="007D35D5"/>
    <w:rsid w:val="007D47B7"/>
    <w:rsid w:val="007D7B67"/>
    <w:rsid w:val="007E1793"/>
    <w:rsid w:val="007E33BA"/>
    <w:rsid w:val="007E374D"/>
    <w:rsid w:val="007E3FB7"/>
    <w:rsid w:val="007E538E"/>
    <w:rsid w:val="007E582C"/>
    <w:rsid w:val="007F0541"/>
    <w:rsid w:val="007F071E"/>
    <w:rsid w:val="007F0D53"/>
    <w:rsid w:val="007F13D5"/>
    <w:rsid w:val="007F1571"/>
    <w:rsid w:val="00801E15"/>
    <w:rsid w:val="00804859"/>
    <w:rsid w:val="00805751"/>
    <w:rsid w:val="008061BC"/>
    <w:rsid w:val="008073B3"/>
    <w:rsid w:val="00807C30"/>
    <w:rsid w:val="00816072"/>
    <w:rsid w:val="008174E1"/>
    <w:rsid w:val="008238D9"/>
    <w:rsid w:val="00826202"/>
    <w:rsid w:val="0083402C"/>
    <w:rsid w:val="00836348"/>
    <w:rsid w:val="008469ED"/>
    <w:rsid w:val="0085228A"/>
    <w:rsid w:val="00852B4D"/>
    <w:rsid w:val="008536A6"/>
    <w:rsid w:val="0085485F"/>
    <w:rsid w:val="00860183"/>
    <w:rsid w:val="00860633"/>
    <w:rsid w:val="008607E3"/>
    <w:rsid w:val="0087165F"/>
    <w:rsid w:val="0087360E"/>
    <w:rsid w:val="008743BF"/>
    <w:rsid w:val="00874A84"/>
    <w:rsid w:val="008810DC"/>
    <w:rsid w:val="00881D46"/>
    <w:rsid w:val="00883128"/>
    <w:rsid w:val="0088474F"/>
    <w:rsid w:val="00884B77"/>
    <w:rsid w:val="00884F5A"/>
    <w:rsid w:val="008855C5"/>
    <w:rsid w:val="00885608"/>
    <w:rsid w:val="00885848"/>
    <w:rsid w:val="00897199"/>
    <w:rsid w:val="00897DCA"/>
    <w:rsid w:val="008A41C2"/>
    <w:rsid w:val="008A512E"/>
    <w:rsid w:val="008A6AD9"/>
    <w:rsid w:val="008A7051"/>
    <w:rsid w:val="008A74FB"/>
    <w:rsid w:val="008B02F9"/>
    <w:rsid w:val="008B2F50"/>
    <w:rsid w:val="008B4EEC"/>
    <w:rsid w:val="008C26D3"/>
    <w:rsid w:val="008C7614"/>
    <w:rsid w:val="008C7D40"/>
    <w:rsid w:val="008D1885"/>
    <w:rsid w:val="008D4D28"/>
    <w:rsid w:val="008E5A99"/>
    <w:rsid w:val="009029C6"/>
    <w:rsid w:val="00904983"/>
    <w:rsid w:val="00905929"/>
    <w:rsid w:val="00906ED3"/>
    <w:rsid w:val="00910163"/>
    <w:rsid w:val="00914E13"/>
    <w:rsid w:val="00915935"/>
    <w:rsid w:val="00915FBC"/>
    <w:rsid w:val="00917DA4"/>
    <w:rsid w:val="009255D2"/>
    <w:rsid w:val="00926535"/>
    <w:rsid w:val="00932985"/>
    <w:rsid w:val="00933B99"/>
    <w:rsid w:val="00934B2B"/>
    <w:rsid w:val="00937B5C"/>
    <w:rsid w:val="009409DE"/>
    <w:rsid w:val="00944909"/>
    <w:rsid w:val="00946AAB"/>
    <w:rsid w:val="00953801"/>
    <w:rsid w:val="0095387D"/>
    <w:rsid w:val="00956415"/>
    <w:rsid w:val="00967FDC"/>
    <w:rsid w:val="00971475"/>
    <w:rsid w:val="009729A6"/>
    <w:rsid w:val="00975310"/>
    <w:rsid w:val="00987078"/>
    <w:rsid w:val="00991529"/>
    <w:rsid w:val="00991E4C"/>
    <w:rsid w:val="00992567"/>
    <w:rsid w:val="00993716"/>
    <w:rsid w:val="00997D5F"/>
    <w:rsid w:val="009A03E7"/>
    <w:rsid w:val="009A283B"/>
    <w:rsid w:val="009A4636"/>
    <w:rsid w:val="009A624C"/>
    <w:rsid w:val="009A664F"/>
    <w:rsid w:val="009B0328"/>
    <w:rsid w:val="009B0D01"/>
    <w:rsid w:val="009B21E5"/>
    <w:rsid w:val="009B5425"/>
    <w:rsid w:val="009B6723"/>
    <w:rsid w:val="009C11C5"/>
    <w:rsid w:val="009C17A2"/>
    <w:rsid w:val="009C2470"/>
    <w:rsid w:val="009C359B"/>
    <w:rsid w:val="009D2C0E"/>
    <w:rsid w:val="009D4036"/>
    <w:rsid w:val="009E3761"/>
    <w:rsid w:val="009F1B2B"/>
    <w:rsid w:val="009F392A"/>
    <w:rsid w:val="009F5CBA"/>
    <w:rsid w:val="00A03D93"/>
    <w:rsid w:val="00A150E1"/>
    <w:rsid w:val="00A177CD"/>
    <w:rsid w:val="00A20884"/>
    <w:rsid w:val="00A21A34"/>
    <w:rsid w:val="00A2324D"/>
    <w:rsid w:val="00A2358A"/>
    <w:rsid w:val="00A26C58"/>
    <w:rsid w:val="00A330A6"/>
    <w:rsid w:val="00A35274"/>
    <w:rsid w:val="00A35886"/>
    <w:rsid w:val="00A35C6C"/>
    <w:rsid w:val="00A427BA"/>
    <w:rsid w:val="00A4520D"/>
    <w:rsid w:val="00A459C9"/>
    <w:rsid w:val="00A61A72"/>
    <w:rsid w:val="00A62448"/>
    <w:rsid w:val="00A624EF"/>
    <w:rsid w:val="00A67409"/>
    <w:rsid w:val="00A76CC3"/>
    <w:rsid w:val="00A76D2D"/>
    <w:rsid w:val="00A822AF"/>
    <w:rsid w:val="00A83B32"/>
    <w:rsid w:val="00A85084"/>
    <w:rsid w:val="00A87EE7"/>
    <w:rsid w:val="00A940BF"/>
    <w:rsid w:val="00A953A8"/>
    <w:rsid w:val="00A95FD3"/>
    <w:rsid w:val="00AA20B9"/>
    <w:rsid w:val="00AA27FE"/>
    <w:rsid w:val="00AA3534"/>
    <w:rsid w:val="00AA48EC"/>
    <w:rsid w:val="00AA559D"/>
    <w:rsid w:val="00AA78AE"/>
    <w:rsid w:val="00AB1ACD"/>
    <w:rsid w:val="00AB220E"/>
    <w:rsid w:val="00AB770A"/>
    <w:rsid w:val="00AC096B"/>
    <w:rsid w:val="00AC257C"/>
    <w:rsid w:val="00AC4FA0"/>
    <w:rsid w:val="00AC579B"/>
    <w:rsid w:val="00AC621D"/>
    <w:rsid w:val="00AC68CB"/>
    <w:rsid w:val="00AD25F5"/>
    <w:rsid w:val="00AD66D4"/>
    <w:rsid w:val="00AD6824"/>
    <w:rsid w:val="00AE00CD"/>
    <w:rsid w:val="00AE1175"/>
    <w:rsid w:val="00AE1E32"/>
    <w:rsid w:val="00AF1BB0"/>
    <w:rsid w:val="00AF34F4"/>
    <w:rsid w:val="00AF54AE"/>
    <w:rsid w:val="00AF7A23"/>
    <w:rsid w:val="00B14786"/>
    <w:rsid w:val="00B236EC"/>
    <w:rsid w:val="00B24FDD"/>
    <w:rsid w:val="00B250A3"/>
    <w:rsid w:val="00B26D75"/>
    <w:rsid w:val="00B335F6"/>
    <w:rsid w:val="00B41818"/>
    <w:rsid w:val="00B469C5"/>
    <w:rsid w:val="00B5286D"/>
    <w:rsid w:val="00B53C5A"/>
    <w:rsid w:val="00B54E64"/>
    <w:rsid w:val="00B60FC3"/>
    <w:rsid w:val="00B626CF"/>
    <w:rsid w:val="00B65775"/>
    <w:rsid w:val="00B65833"/>
    <w:rsid w:val="00B67BB7"/>
    <w:rsid w:val="00B67C40"/>
    <w:rsid w:val="00B71979"/>
    <w:rsid w:val="00B83896"/>
    <w:rsid w:val="00B8434A"/>
    <w:rsid w:val="00B86DD7"/>
    <w:rsid w:val="00BA12F4"/>
    <w:rsid w:val="00BA5EEC"/>
    <w:rsid w:val="00BB73EF"/>
    <w:rsid w:val="00BC0B95"/>
    <w:rsid w:val="00BC15C7"/>
    <w:rsid w:val="00BC45E1"/>
    <w:rsid w:val="00BD2C76"/>
    <w:rsid w:val="00BD4B7F"/>
    <w:rsid w:val="00BD57D8"/>
    <w:rsid w:val="00BD72A9"/>
    <w:rsid w:val="00BE7136"/>
    <w:rsid w:val="00BF08CC"/>
    <w:rsid w:val="00C011F8"/>
    <w:rsid w:val="00C01CB4"/>
    <w:rsid w:val="00C03753"/>
    <w:rsid w:val="00C04020"/>
    <w:rsid w:val="00C0599F"/>
    <w:rsid w:val="00C05C9E"/>
    <w:rsid w:val="00C101E6"/>
    <w:rsid w:val="00C15FE8"/>
    <w:rsid w:val="00C165DF"/>
    <w:rsid w:val="00C17221"/>
    <w:rsid w:val="00C20064"/>
    <w:rsid w:val="00C21C26"/>
    <w:rsid w:val="00C22199"/>
    <w:rsid w:val="00C24107"/>
    <w:rsid w:val="00C269C8"/>
    <w:rsid w:val="00C31056"/>
    <w:rsid w:val="00C3321F"/>
    <w:rsid w:val="00C33D1A"/>
    <w:rsid w:val="00C366AD"/>
    <w:rsid w:val="00C4526B"/>
    <w:rsid w:val="00C4770A"/>
    <w:rsid w:val="00C525F4"/>
    <w:rsid w:val="00C52D5E"/>
    <w:rsid w:val="00C53AB1"/>
    <w:rsid w:val="00C611D9"/>
    <w:rsid w:val="00C61705"/>
    <w:rsid w:val="00C66439"/>
    <w:rsid w:val="00C67307"/>
    <w:rsid w:val="00C708FF"/>
    <w:rsid w:val="00C73A34"/>
    <w:rsid w:val="00C73FB8"/>
    <w:rsid w:val="00C844FB"/>
    <w:rsid w:val="00C90337"/>
    <w:rsid w:val="00C94C52"/>
    <w:rsid w:val="00C97250"/>
    <w:rsid w:val="00CA5FF6"/>
    <w:rsid w:val="00CA72CE"/>
    <w:rsid w:val="00CA772E"/>
    <w:rsid w:val="00CB28C3"/>
    <w:rsid w:val="00CB309B"/>
    <w:rsid w:val="00CB3708"/>
    <w:rsid w:val="00CB733D"/>
    <w:rsid w:val="00CB78FB"/>
    <w:rsid w:val="00CC5D96"/>
    <w:rsid w:val="00CC6A5D"/>
    <w:rsid w:val="00CC7890"/>
    <w:rsid w:val="00CC7A59"/>
    <w:rsid w:val="00CD142B"/>
    <w:rsid w:val="00CD16A4"/>
    <w:rsid w:val="00CD32E9"/>
    <w:rsid w:val="00CD36C0"/>
    <w:rsid w:val="00CE142E"/>
    <w:rsid w:val="00CE209F"/>
    <w:rsid w:val="00CE3512"/>
    <w:rsid w:val="00CE40A8"/>
    <w:rsid w:val="00CE5089"/>
    <w:rsid w:val="00CF0C10"/>
    <w:rsid w:val="00CF0DF5"/>
    <w:rsid w:val="00CF2B9F"/>
    <w:rsid w:val="00CF2CBE"/>
    <w:rsid w:val="00CF2E87"/>
    <w:rsid w:val="00D07C41"/>
    <w:rsid w:val="00D12AD2"/>
    <w:rsid w:val="00D14578"/>
    <w:rsid w:val="00D1539A"/>
    <w:rsid w:val="00D20676"/>
    <w:rsid w:val="00D22B1F"/>
    <w:rsid w:val="00D31236"/>
    <w:rsid w:val="00D31F8B"/>
    <w:rsid w:val="00D33158"/>
    <w:rsid w:val="00D3452E"/>
    <w:rsid w:val="00D37ABE"/>
    <w:rsid w:val="00D430F4"/>
    <w:rsid w:val="00D44955"/>
    <w:rsid w:val="00D47804"/>
    <w:rsid w:val="00D5104E"/>
    <w:rsid w:val="00D53AB7"/>
    <w:rsid w:val="00D546C5"/>
    <w:rsid w:val="00D628AC"/>
    <w:rsid w:val="00D64013"/>
    <w:rsid w:val="00D735D0"/>
    <w:rsid w:val="00D7523E"/>
    <w:rsid w:val="00D75FD3"/>
    <w:rsid w:val="00D84217"/>
    <w:rsid w:val="00D85D3C"/>
    <w:rsid w:val="00D9129D"/>
    <w:rsid w:val="00DA26DB"/>
    <w:rsid w:val="00DB009D"/>
    <w:rsid w:val="00DB1979"/>
    <w:rsid w:val="00DB3B9D"/>
    <w:rsid w:val="00DC1227"/>
    <w:rsid w:val="00DC4897"/>
    <w:rsid w:val="00DC4D6B"/>
    <w:rsid w:val="00DC751D"/>
    <w:rsid w:val="00DC78F6"/>
    <w:rsid w:val="00DD55C5"/>
    <w:rsid w:val="00DD726C"/>
    <w:rsid w:val="00DD7D16"/>
    <w:rsid w:val="00DE22AE"/>
    <w:rsid w:val="00DE2427"/>
    <w:rsid w:val="00DE3551"/>
    <w:rsid w:val="00DE3A14"/>
    <w:rsid w:val="00DE3BF6"/>
    <w:rsid w:val="00DE3D7B"/>
    <w:rsid w:val="00DE4ABB"/>
    <w:rsid w:val="00DE6ACE"/>
    <w:rsid w:val="00DE7F00"/>
    <w:rsid w:val="00DF280C"/>
    <w:rsid w:val="00DF4432"/>
    <w:rsid w:val="00DF5AE6"/>
    <w:rsid w:val="00DF6DA8"/>
    <w:rsid w:val="00DF731D"/>
    <w:rsid w:val="00E0244D"/>
    <w:rsid w:val="00E05F5F"/>
    <w:rsid w:val="00E069B9"/>
    <w:rsid w:val="00E073BC"/>
    <w:rsid w:val="00E10FC4"/>
    <w:rsid w:val="00E12BCE"/>
    <w:rsid w:val="00E14BD9"/>
    <w:rsid w:val="00E14ED7"/>
    <w:rsid w:val="00E247E0"/>
    <w:rsid w:val="00E3608B"/>
    <w:rsid w:val="00E37CC5"/>
    <w:rsid w:val="00E4044B"/>
    <w:rsid w:val="00E42B45"/>
    <w:rsid w:val="00E45CE8"/>
    <w:rsid w:val="00E4763A"/>
    <w:rsid w:val="00E521E3"/>
    <w:rsid w:val="00E53704"/>
    <w:rsid w:val="00E538BE"/>
    <w:rsid w:val="00E53929"/>
    <w:rsid w:val="00E567AA"/>
    <w:rsid w:val="00E5702C"/>
    <w:rsid w:val="00E614B6"/>
    <w:rsid w:val="00E63373"/>
    <w:rsid w:val="00E656B4"/>
    <w:rsid w:val="00E70DE8"/>
    <w:rsid w:val="00E71786"/>
    <w:rsid w:val="00E72023"/>
    <w:rsid w:val="00E73B2B"/>
    <w:rsid w:val="00E7589B"/>
    <w:rsid w:val="00E77EE0"/>
    <w:rsid w:val="00E80FB7"/>
    <w:rsid w:val="00E84816"/>
    <w:rsid w:val="00E84B42"/>
    <w:rsid w:val="00E92133"/>
    <w:rsid w:val="00E93A1C"/>
    <w:rsid w:val="00E96364"/>
    <w:rsid w:val="00E970D5"/>
    <w:rsid w:val="00E977A5"/>
    <w:rsid w:val="00E97C46"/>
    <w:rsid w:val="00EA3703"/>
    <w:rsid w:val="00EA65F9"/>
    <w:rsid w:val="00EB4925"/>
    <w:rsid w:val="00EC0AD3"/>
    <w:rsid w:val="00EC0CA1"/>
    <w:rsid w:val="00EC3DF0"/>
    <w:rsid w:val="00EC5472"/>
    <w:rsid w:val="00ED2A65"/>
    <w:rsid w:val="00ED6F52"/>
    <w:rsid w:val="00EE1385"/>
    <w:rsid w:val="00EE3F87"/>
    <w:rsid w:val="00EE62DB"/>
    <w:rsid w:val="00EE6FA5"/>
    <w:rsid w:val="00EE7702"/>
    <w:rsid w:val="00F03249"/>
    <w:rsid w:val="00F04B2B"/>
    <w:rsid w:val="00F05E58"/>
    <w:rsid w:val="00F079C3"/>
    <w:rsid w:val="00F12EC0"/>
    <w:rsid w:val="00F21DBF"/>
    <w:rsid w:val="00F257A7"/>
    <w:rsid w:val="00F27A22"/>
    <w:rsid w:val="00F34A67"/>
    <w:rsid w:val="00F36B9B"/>
    <w:rsid w:val="00F376F5"/>
    <w:rsid w:val="00F40E0F"/>
    <w:rsid w:val="00F4166D"/>
    <w:rsid w:val="00F424B7"/>
    <w:rsid w:val="00F428D9"/>
    <w:rsid w:val="00F42F4E"/>
    <w:rsid w:val="00F43F86"/>
    <w:rsid w:val="00F451C1"/>
    <w:rsid w:val="00F503A0"/>
    <w:rsid w:val="00F513AD"/>
    <w:rsid w:val="00F51C3C"/>
    <w:rsid w:val="00F52187"/>
    <w:rsid w:val="00F53836"/>
    <w:rsid w:val="00F566A2"/>
    <w:rsid w:val="00F60BA4"/>
    <w:rsid w:val="00F61FC5"/>
    <w:rsid w:val="00F62D23"/>
    <w:rsid w:val="00F62DBF"/>
    <w:rsid w:val="00F62F83"/>
    <w:rsid w:val="00F65719"/>
    <w:rsid w:val="00F7131F"/>
    <w:rsid w:val="00F72B25"/>
    <w:rsid w:val="00F756BA"/>
    <w:rsid w:val="00F766DC"/>
    <w:rsid w:val="00F767BE"/>
    <w:rsid w:val="00F835D5"/>
    <w:rsid w:val="00F85765"/>
    <w:rsid w:val="00F872C6"/>
    <w:rsid w:val="00F92470"/>
    <w:rsid w:val="00F954FB"/>
    <w:rsid w:val="00FA24E8"/>
    <w:rsid w:val="00FA4B1B"/>
    <w:rsid w:val="00FA7EED"/>
    <w:rsid w:val="00FB0369"/>
    <w:rsid w:val="00FB098C"/>
    <w:rsid w:val="00FB0CD6"/>
    <w:rsid w:val="00FB4C7D"/>
    <w:rsid w:val="00FC44F8"/>
    <w:rsid w:val="00FC5430"/>
    <w:rsid w:val="00FC5D5E"/>
    <w:rsid w:val="00FC624F"/>
    <w:rsid w:val="00FD38DD"/>
    <w:rsid w:val="00FD678D"/>
    <w:rsid w:val="00FD7FF9"/>
    <w:rsid w:val="00FE6AC9"/>
    <w:rsid w:val="00FF0125"/>
    <w:rsid w:val="00FF1595"/>
    <w:rsid w:val="00FF5ACD"/>
    <w:rsid w:val="00FF7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98158"/>
  <w15:docId w15:val="{53A1A5A6-017F-49AB-9B02-BF272274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71"/>
    <w:rPr>
      <w:sz w:val="24"/>
      <w:szCs w:val="24"/>
    </w:rPr>
  </w:style>
  <w:style w:type="paragraph" w:styleId="Heading1">
    <w:name w:val="heading 1"/>
    <w:basedOn w:val="Normal"/>
    <w:next w:val="Normal"/>
    <w:link w:val="Heading1Char"/>
    <w:qFormat/>
    <w:rsid w:val="00AC621D"/>
    <w:pPr>
      <w:keepNext/>
      <w:spacing w:before="240" w:after="60"/>
      <w:outlineLvl w:val="0"/>
    </w:pPr>
    <w:rPr>
      <w:rFonts w:ascii="Arial" w:hAnsi="Arial"/>
      <w:b/>
      <w:bCs/>
      <w:kern w:val="32"/>
      <w:sz w:val="32"/>
      <w:szCs w:val="32"/>
    </w:rPr>
  </w:style>
  <w:style w:type="paragraph" w:styleId="Heading4">
    <w:name w:val="heading 4"/>
    <w:basedOn w:val="Normal"/>
    <w:next w:val="Normal"/>
    <w:qFormat/>
    <w:rsid w:val="002E2071"/>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E2071"/>
    <w:pPr>
      <w:pBdr>
        <w:bottom w:val="single" w:sz="8" w:space="1" w:color="auto"/>
      </w:pBdr>
      <w:shd w:val="clear" w:color="auto" w:fill="E6E6E6"/>
    </w:pPr>
    <w:rPr>
      <w:b/>
      <w:bCs/>
    </w:rPr>
  </w:style>
  <w:style w:type="character" w:styleId="Hyperlink">
    <w:name w:val="Hyperlink"/>
    <w:semiHidden/>
    <w:rsid w:val="002E2071"/>
    <w:rPr>
      <w:color w:val="0000FF"/>
      <w:u w:val="single"/>
    </w:rPr>
  </w:style>
  <w:style w:type="paragraph" w:styleId="Subtitle">
    <w:name w:val="Subtitle"/>
    <w:basedOn w:val="Normal"/>
    <w:qFormat/>
    <w:rsid w:val="002E2071"/>
    <w:pPr>
      <w:ind w:right="36"/>
      <w:jc w:val="center"/>
    </w:pPr>
    <w:rPr>
      <w:rFonts w:ascii="Trebuchet MS" w:hAnsi="Trebuchet MS"/>
      <w:b/>
      <w:sz w:val="20"/>
    </w:rPr>
  </w:style>
  <w:style w:type="character" w:customStyle="1" w:styleId="Heading1Char">
    <w:name w:val="Heading 1 Char"/>
    <w:link w:val="Heading1"/>
    <w:rsid w:val="00AC621D"/>
    <w:rPr>
      <w:rFonts w:ascii="Arial" w:hAnsi="Arial" w:cs="Arial"/>
      <w:b/>
      <w:bCs/>
      <w:kern w:val="32"/>
      <w:sz w:val="32"/>
      <w:szCs w:val="32"/>
    </w:rPr>
  </w:style>
  <w:style w:type="paragraph" w:styleId="ListParagraph">
    <w:name w:val="List Paragraph"/>
    <w:basedOn w:val="Normal"/>
    <w:uiPriority w:val="34"/>
    <w:qFormat/>
    <w:rsid w:val="00AB220E"/>
    <w:pPr>
      <w:suppressAutoHyphens/>
      <w:ind w:left="720"/>
    </w:pPr>
    <w:rPr>
      <w:lang w:eastAsia="ar-SA"/>
    </w:rPr>
  </w:style>
  <w:style w:type="character" w:styleId="Strong">
    <w:name w:val="Strong"/>
    <w:uiPriority w:val="22"/>
    <w:qFormat/>
    <w:rsid w:val="0053670D"/>
    <w:rPr>
      <w:b/>
      <w:bCs/>
    </w:rPr>
  </w:style>
  <w:style w:type="paragraph" w:styleId="NoSpacing">
    <w:name w:val="No Spacing"/>
    <w:uiPriority w:val="1"/>
    <w:qFormat/>
    <w:rsid w:val="002079C3"/>
    <w:rPr>
      <w:sz w:val="24"/>
      <w:szCs w:val="24"/>
    </w:rPr>
  </w:style>
  <w:style w:type="paragraph" w:customStyle="1" w:styleId="yiv541915807msonormal">
    <w:name w:val="yiv541915807msonormal"/>
    <w:basedOn w:val="Normal"/>
    <w:rsid w:val="002079C3"/>
    <w:pPr>
      <w:spacing w:before="100" w:beforeAutospacing="1" w:after="100" w:afterAutospacing="1"/>
    </w:pPr>
    <w:rPr>
      <w:rFonts w:eastAsia="Calibri"/>
      <w:lang w:val="en-IN" w:eastAsia="en-IN"/>
    </w:rPr>
  </w:style>
  <w:style w:type="paragraph" w:styleId="Header">
    <w:name w:val="header"/>
    <w:basedOn w:val="Normal"/>
    <w:link w:val="HeaderChar"/>
    <w:uiPriority w:val="99"/>
    <w:unhideWhenUsed/>
    <w:rsid w:val="00245EE2"/>
    <w:pPr>
      <w:tabs>
        <w:tab w:val="center" w:pos="4513"/>
        <w:tab w:val="right" w:pos="9026"/>
      </w:tabs>
    </w:pPr>
  </w:style>
  <w:style w:type="character" w:customStyle="1" w:styleId="HeaderChar">
    <w:name w:val="Header Char"/>
    <w:link w:val="Header"/>
    <w:uiPriority w:val="99"/>
    <w:rsid w:val="00245EE2"/>
    <w:rPr>
      <w:sz w:val="24"/>
      <w:szCs w:val="24"/>
      <w:lang w:val="en-US" w:eastAsia="en-US"/>
    </w:rPr>
  </w:style>
  <w:style w:type="paragraph" w:styleId="Footer">
    <w:name w:val="footer"/>
    <w:basedOn w:val="Normal"/>
    <w:link w:val="FooterChar"/>
    <w:uiPriority w:val="99"/>
    <w:unhideWhenUsed/>
    <w:rsid w:val="00245EE2"/>
    <w:pPr>
      <w:tabs>
        <w:tab w:val="center" w:pos="4513"/>
        <w:tab w:val="right" w:pos="9026"/>
      </w:tabs>
    </w:pPr>
  </w:style>
  <w:style w:type="character" w:customStyle="1" w:styleId="FooterChar">
    <w:name w:val="Footer Char"/>
    <w:link w:val="Footer"/>
    <w:uiPriority w:val="99"/>
    <w:rsid w:val="00245EE2"/>
    <w:rPr>
      <w:sz w:val="24"/>
      <w:szCs w:val="24"/>
      <w:lang w:val="en-US" w:eastAsia="en-US"/>
    </w:rPr>
  </w:style>
  <w:style w:type="paragraph" w:customStyle="1" w:styleId="platinolatino">
    <w:name w:val="platino latino"/>
    <w:basedOn w:val="Normal"/>
    <w:rsid w:val="00860183"/>
    <w:pPr>
      <w:suppressAutoHyphens/>
    </w:pPr>
    <w:rPr>
      <w:rFonts w:ascii="Palatino Linotype" w:hAnsi="Palatino Linotype"/>
      <w:sz w:val="20"/>
      <w:szCs w:val="20"/>
      <w:lang w:eastAsia="ar-SA"/>
    </w:rPr>
  </w:style>
  <w:style w:type="paragraph" w:styleId="BalloonText">
    <w:name w:val="Balloon Text"/>
    <w:basedOn w:val="Normal"/>
    <w:link w:val="BalloonTextChar"/>
    <w:uiPriority w:val="99"/>
    <w:semiHidden/>
    <w:unhideWhenUsed/>
    <w:rsid w:val="00A150E1"/>
    <w:rPr>
      <w:rFonts w:ascii="Tahoma" w:hAnsi="Tahoma" w:cs="Tahoma"/>
      <w:sz w:val="16"/>
      <w:szCs w:val="16"/>
    </w:rPr>
  </w:style>
  <w:style w:type="character" w:customStyle="1" w:styleId="BalloonTextChar">
    <w:name w:val="Balloon Text Char"/>
    <w:basedOn w:val="DefaultParagraphFont"/>
    <w:link w:val="BalloonText"/>
    <w:uiPriority w:val="99"/>
    <w:semiHidden/>
    <w:rsid w:val="00A150E1"/>
    <w:rPr>
      <w:rFonts w:ascii="Tahoma" w:hAnsi="Tahoma" w:cs="Tahoma"/>
      <w:sz w:val="16"/>
      <w:szCs w:val="16"/>
    </w:rPr>
  </w:style>
  <w:style w:type="paragraph" w:customStyle="1" w:styleId="Arial">
    <w:name w:val="Arial"/>
    <w:basedOn w:val="Normal"/>
    <w:rsid w:val="00184416"/>
    <w:pPr>
      <w:widowControl w:val="0"/>
      <w:suppressAutoHyphens/>
    </w:pPr>
    <w:rPr>
      <w:rFonts w:eastAsia="Arial Unicode MS"/>
      <w:sz w:val="20"/>
      <w:szCs w:val="20"/>
      <w:lang w:eastAsia="ar-SA"/>
    </w:rPr>
  </w:style>
  <w:style w:type="paragraph" w:styleId="NormalWeb">
    <w:name w:val="Normal (Web)"/>
    <w:basedOn w:val="Normal"/>
    <w:rsid w:val="007A3FE8"/>
    <w:pPr>
      <w:suppressAutoHyphens/>
      <w:spacing w:before="280" w:after="280"/>
    </w:pPr>
    <w:rPr>
      <w:lang w:eastAsia="ar-SA"/>
    </w:rPr>
  </w:style>
  <w:style w:type="character" w:customStyle="1" w:styleId="apple-converted-space">
    <w:name w:val="apple-converted-space"/>
    <w:basedOn w:val="DefaultParagraphFont"/>
    <w:rsid w:val="00B5286D"/>
  </w:style>
  <w:style w:type="paragraph" w:styleId="BodyText">
    <w:name w:val="Body Text"/>
    <w:basedOn w:val="Normal"/>
    <w:link w:val="BodyTextChar"/>
    <w:rsid w:val="00B65775"/>
    <w:rPr>
      <w:rFonts w:ascii="Arial" w:hAnsi="Arial"/>
      <w:b/>
      <w:sz w:val="20"/>
      <w:szCs w:val="20"/>
    </w:rPr>
  </w:style>
  <w:style w:type="character" w:customStyle="1" w:styleId="BodyTextChar">
    <w:name w:val="Body Text Char"/>
    <w:basedOn w:val="DefaultParagraphFont"/>
    <w:link w:val="BodyText"/>
    <w:rsid w:val="00B65775"/>
    <w:rPr>
      <w:rFonts w:ascii="Arial" w:hAnsi="Arial"/>
      <w:b/>
    </w:rPr>
  </w:style>
  <w:style w:type="character" w:styleId="UnresolvedMention">
    <w:name w:val="Unresolved Mention"/>
    <w:basedOn w:val="DefaultParagraphFont"/>
    <w:uiPriority w:val="99"/>
    <w:semiHidden/>
    <w:unhideWhenUsed/>
    <w:rsid w:val="00E9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244">
      <w:bodyDiv w:val="1"/>
      <w:marLeft w:val="0"/>
      <w:marRight w:val="0"/>
      <w:marTop w:val="0"/>
      <w:marBottom w:val="0"/>
      <w:divBdr>
        <w:top w:val="none" w:sz="0" w:space="0" w:color="auto"/>
        <w:left w:val="none" w:sz="0" w:space="0" w:color="auto"/>
        <w:bottom w:val="none" w:sz="0" w:space="0" w:color="auto"/>
        <w:right w:val="none" w:sz="0" w:space="0" w:color="auto"/>
      </w:divBdr>
    </w:div>
    <w:div w:id="222525961">
      <w:bodyDiv w:val="1"/>
      <w:marLeft w:val="0"/>
      <w:marRight w:val="0"/>
      <w:marTop w:val="0"/>
      <w:marBottom w:val="0"/>
      <w:divBdr>
        <w:top w:val="none" w:sz="0" w:space="0" w:color="auto"/>
        <w:left w:val="none" w:sz="0" w:space="0" w:color="auto"/>
        <w:bottom w:val="none" w:sz="0" w:space="0" w:color="auto"/>
        <w:right w:val="none" w:sz="0" w:space="0" w:color="auto"/>
      </w:divBdr>
    </w:div>
    <w:div w:id="358940834">
      <w:bodyDiv w:val="1"/>
      <w:marLeft w:val="0"/>
      <w:marRight w:val="0"/>
      <w:marTop w:val="0"/>
      <w:marBottom w:val="0"/>
      <w:divBdr>
        <w:top w:val="none" w:sz="0" w:space="0" w:color="auto"/>
        <w:left w:val="none" w:sz="0" w:space="0" w:color="auto"/>
        <w:bottom w:val="none" w:sz="0" w:space="0" w:color="auto"/>
        <w:right w:val="none" w:sz="0" w:space="0" w:color="auto"/>
      </w:divBdr>
    </w:div>
    <w:div w:id="466514365">
      <w:bodyDiv w:val="1"/>
      <w:marLeft w:val="0"/>
      <w:marRight w:val="0"/>
      <w:marTop w:val="0"/>
      <w:marBottom w:val="0"/>
      <w:divBdr>
        <w:top w:val="none" w:sz="0" w:space="0" w:color="auto"/>
        <w:left w:val="none" w:sz="0" w:space="0" w:color="auto"/>
        <w:bottom w:val="none" w:sz="0" w:space="0" w:color="auto"/>
        <w:right w:val="none" w:sz="0" w:space="0" w:color="auto"/>
      </w:divBdr>
    </w:div>
    <w:div w:id="525795689">
      <w:bodyDiv w:val="1"/>
      <w:marLeft w:val="0"/>
      <w:marRight w:val="0"/>
      <w:marTop w:val="0"/>
      <w:marBottom w:val="0"/>
      <w:divBdr>
        <w:top w:val="none" w:sz="0" w:space="0" w:color="auto"/>
        <w:left w:val="none" w:sz="0" w:space="0" w:color="auto"/>
        <w:bottom w:val="none" w:sz="0" w:space="0" w:color="auto"/>
        <w:right w:val="none" w:sz="0" w:space="0" w:color="auto"/>
      </w:divBdr>
    </w:div>
    <w:div w:id="663046622">
      <w:bodyDiv w:val="1"/>
      <w:marLeft w:val="0"/>
      <w:marRight w:val="0"/>
      <w:marTop w:val="0"/>
      <w:marBottom w:val="0"/>
      <w:divBdr>
        <w:top w:val="none" w:sz="0" w:space="0" w:color="auto"/>
        <w:left w:val="none" w:sz="0" w:space="0" w:color="auto"/>
        <w:bottom w:val="none" w:sz="0" w:space="0" w:color="auto"/>
        <w:right w:val="none" w:sz="0" w:space="0" w:color="auto"/>
      </w:divBdr>
    </w:div>
    <w:div w:id="780145547">
      <w:bodyDiv w:val="1"/>
      <w:marLeft w:val="0"/>
      <w:marRight w:val="0"/>
      <w:marTop w:val="0"/>
      <w:marBottom w:val="0"/>
      <w:divBdr>
        <w:top w:val="none" w:sz="0" w:space="0" w:color="auto"/>
        <w:left w:val="none" w:sz="0" w:space="0" w:color="auto"/>
        <w:bottom w:val="none" w:sz="0" w:space="0" w:color="auto"/>
        <w:right w:val="none" w:sz="0" w:space="0" w:color="auto"/>
      </w:divBdr>
    </w:div>
    <w:div w:id="910696755">
      <w:bodyDiv w:val="1"/>
      <w:marLeft w:val="0"/>
      <w:marRight w:val="0"/>
      <w:marTop w:val="0"/>
      <w:marBottom w:val="0"/>
      <w:divBdr>
        <w:top w:val="none" w:sz="0" w:space="0" w:color="auto"/>
        <w:left w:val="none" w:sz="0" w:space="0" w:color="auto"/>
        <w:bottom w:val="none" w:sz="0" w:space="0" w:color="auto"/>
        <w:right w:val="none" w:sz="0" w:space="0" w:color="auto"/>
      </w:divBdr>
    </w:div>
    <w:div w:id="1042558350">
      <w:bodyDiv w:val="1"/>
      <w:marLeft w:val="0"/>
      <w:marRight w:val="0"/>
      <w:marTop w:val="0"/>
      <w:marBottom w:val="0"/>
      <w:divBdr>
        <w:top w:val="none" w:sz="0" w:space="0" w:color="auto"/>
        <w:left w:val="none" w:sz="0" w:space="0" w:color="auto"/>
        <w:bottom w:val="none" w:sz="0" w:space="0" w:color="auto"/>
        <w:right w:val="none" w:sz="0" w:space="0" w:color="auto"/>
      </w:divBdr>
    </w:div>
    <w:div w:id="1285111858">
      <w:bodyDiv w:val="1"/>
      <w:marLeft w:val="0"/>
      <w:marRight w:val="0"/>
      <w:marTop w:val="0"/>
      <w:marBottom w:val="0"/>
      <w:divBdr>
        <w:top w:val="none" w:sz="0" w:space="0" w:color="auto"/>
        <w:left w:val="none" w:sz="0" w:space="0" w:color="auto"/>
        <w:bottom w:val="none" w:sz="0" w:space="0" w:color="auto"/>
        <w:right w:val="none" w:sz="0" w:space="0" w:color="auto"/>
      </w:divBdr>
    </w:div>
    <w:div w:id="1444113732">
      <w:bodyDiv w:val="1"/>
      <w:marLeft w:val="0"/>
      <w:marRight w:val="0"/>
      <w:marTop w:val="0"/>
      <w:marBottom w:val="0"/>
      <w:divBdr>
        <w:top w:val="none" w:sz="0" w:space="0" w:color="auto"/>
        <w:left w:val="none" w:sz="0" w:space="0" w:color="auto"/>
        <w:bottom w:val="none" w:sz="0" w:space="0" w:color="auto"/>
        <w:right w:val="none" w:sz="0" w:space="0" w:color="auto"/>
      </w:divBdr>
    </w:div>
    <w:div w:id="1452434126">
      <w:bodyDiv w:val="1"/>
      <w:marLeft w:val="0"/>
      <w:marRight w:val="0"/>
      <w:marTop w:val="0"/>
      <w:marBottom w:val="0"/>
      <w:divBdr>
        <w:top w:val="none" w:sz="0" w:space="0" w:color="auto"/>
        <w:left w:val="none" w:sz="0" w:space="0" w:color="auto"/>
        <w:bottom w:val="none" w:sz="0" w:space="0" w:color="auto"/>
        <w:right w:val="none" w:sz="0" w:space="0" w:color="auto"/>
      </w:divBdr>
    </w:div>
    <w:div w:id="1843276980">
      <w:bodyDiv w:val="1"/>
      <w:marLeft w:val="0"/>
      <w:marRight w:val="0"/>
      <w:marTop w:val="0"/>
      <w:marBottom w:val="0"/>
      <w:divBdr>
        <w:top w:val="none" w:sz="0" w:space="0" w:color="auto"/>
        <w:left w:val="none" w:sz="0" w:space="0" w:color="auto"/>
        <w:bottom w:val="none" w:sz="0" w:space="0" w:color="auto"/>
        <w:right w:val="none" w:sz="0" w:space="0" w:color="auto"/>
      </w:divBdr>
    </w:div>
    <w:div w:id="1970551370">
      <w:bodyDiv w:val="1"/>
      <w:marLeft w:val="0"/>
      <w:marRight w:val="0"/>
      <w:marTop w:val="0"/>
      <w:marBottom w:val="0"/>
      <w:divBdr>
        <w:top w:val="none" w:sz="0" w:space="0" w:color="auto"/>
        <w:left w:val="none" w:sz="0" w:space="0" w:color="auto"/>
        <w:bottom w:val="none" w:sz="0" w:space="0" w:color="auto"/>
        <w:right w:val="none" w:sz="0" w:space="0" w:color="auto"/>
      </w:divBdr>
    </w:div>
    <w:div w:id="20874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latianilkumar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7775-77E7-43D2-9686-B866BF51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Career Objective</vt:lpstr>
    </vt:vector>
  </TitlesOfParts>
  <Company/>
  <LinksUpToDate>false</LinksUpToDate>
  <CharactersWithSpaces>3004</CharactersWithSpaces>
  <SharedDoc>false</SharedDoc>
  <HLinks>
    <vt:vector size="6" baseType="variant">
      <vt:variant>
        <vt:i4>3801110</vt:i4>
      </vt:variant>
      <vt:variant>
        <vt:i4>0</vt:i4>
      </vt:variant>
      <vt:variant>
        <vt:i4>0</vt:i4>
      </vt:variant>
      <vt:variant>
        <vt:i4>5</vt:i4>
      </vt:variant>
      <vt:variant>
        <vt:lpwstr>gandi.prashanth@gmail.com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Rachit</dc:creator>
  <cp:lastModifiedBy>Sandeep Jalagam</cp:lastModifiedBy>
  <cp:revision>25</cp:revision>
  <cp:lastPrinted>2010-12-17T06:54:00Z</cp:lastPrinted>
  <dcterms:created xsi:type="dcterms:W3CDTF">2022-01-24T15:39:00Z</dcterms:created>
  <dcterms:modified xsi:type="dcterms:W3CDTF">2022-05-16T06:19:00Z</dcterms:modified>
</cp:coreProperties>
</file>